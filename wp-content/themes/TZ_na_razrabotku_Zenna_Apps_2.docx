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740D2" w14:textId="1B6DC4C7" w:rsidR="00D3048F" w:rsidRDefault="00151B96">
      <w:pPr>
        <w:rPr>
          <w:b/>
          <w:lang w:val="en-US"/>
        </w:rPr>
      </w:pPr>
      <w:r>
        <w:rPr>
          <w:b/>
        </w:rPr>
        <w:t xml:space="preserve">ТЕХНИЧЕСКОЕ ЗАДАНИЕ НА ПРОГРАММИРОВАНИЕ САЙТА </w:t>
      </w:r>
      <w:r>
        <w:rPr>
          <w:b/>
          <w:lang w:val="en-US"/>
        </w:rPr>
        <w:t>ZENNA APPS</w:t>
      </w:r>
    </w:p>
    <w:p w14:paraId="4C600A08" w14:textId="77777777" w:rsidR="00151B96" w:rsidRPr="00151B96" w:rsidRDefault="00151B96">
      <w:pPr>
        <w:rPr>
          <w:b/>
          <w:lang w:val="en-US"/>
        </w:rPr>
      </w:pPr>
    </w:p>
    <w:p w14:paraId="392EBA4A" w14:textId="77777777" w:rsidR="00D3048F" w:rsidRPr="00D3048F" w:rsidRDefault="00D3048F" w:rsidP="00151B96">
      <w:pPr>
        <w:jc w:val="center"/>
        <w:rPr>
          <w:b/>
        </w:rPr>
      </w:pPr>
      <w:r w:rsidRPr="00D3048F">
        <w:rPr>
          <w:b/>
        </w:rPr>
        <w:t>Общие требования</w:t>
      </w:r>
    </w:p>
    <w:p w14:paraId="50AD8857" w14:textId="0D8C8EB1" w:rsidR="00D3048F" w:rsidRPr="0089219E" w:rsidRDefault="00D3048F" w:rsidP="00D3048F">
      <w:pPr>
        <w:pStyle w:val="a3"/>
        <w:ind w:firstLine="720"/>
        <w:jc w:val="both"/>
        <w:rPr>
          <w:rFonts w:asciiTheme="minorHAnsi" w:hAnsiTheme="minorHAnsi"/>
        </w:rPr>
      </w:pPr>
      <w:r w:rsidRPr="00D3048F">
        <w:rPr>
          <w:rFonts w:asciiTheme="minorHAnsi" w:hAnsiTheme="minorHAnsi"/>
        </w:rPr>
        <w:t xml:space="preserve">Сайт должен быть разработан с использованием системы управлением сайтами </w:t>
      </w:r>
      <w:r w:rsidR="00570943">
        <w:rPr>
          <w:rFonts w:asciiTheme="minorHAnsi" w:hAnsiTheme="minorHAnsi"/>
        </w:rPr>
        <w:t xml:space="preserve"> </w:t>
      </w:r>
      <w:r w:rsidR="00570943">
        <w:rPr>
          <w:rFonts w:asciiTheme="minorHAnsi" w:hAnsiTheme="minorHAnsi"/>
          <w:lang w:val="en-US"/>
        </w:rPr>
        <w:t xml:space="preserve">CMS </w:t>
      </w:r>
      <w:proofErr w:type="spellStart"/>
      <w:r w:rsidRPr="00D3048F">
        <w:rPr>
          <w:rFonts w:asciiTheme="minorHAnsi" w:hAnsiTheme="minorHAnsi"/>
          <w:lang w:val="en-US"/>
        </w:rPr>
        <w:t>Joomla</w:t>
      </w:r>
      <w:proofErr w:type="spellEnd"/>
      <w:r w:rsidR="00570943">
        <w:rPr>
          <w:rFonts w:asciiTheme="minorHAnsi" w:hAnsiTheme="minorHAnsi"/>
          <w:lang w:val="en-US"/>
        </w:rPr>
        <w:t xml:space="preserve"> </w:t>
      </w:r>
      <w:r w:rsidR="00570943">
        <w:rPr>
          <w:rFonts w:asciiTheme="minorHAnsi" w:hAnsiTheme="minorHAnsi"/>
        </w:rPr>
        <w:t xml:space="preserve">и адаптирован под использование на мобильных </w:t>
      </w:r>
      <w:r w:rsidR="00570943">
        <w:rPr>
          <w:rFonts w:asciiTheme="minorHAnsi" w:hAnsiTheme="minorHAnsi"/>
          <w:lang w:val="en-US"/>
        </w:rPr>
        <w:t>touch-</w:t>
      </w:r>
      <w:r w:rsidR="00570943">
        <w:rPr>
          <w:rFonts w:asciiTheme="minorHAnsi" w:hAnsiTheme="minorHAnsi"/>
        </w:rPr>
        <w:t>устройствах</w:t>
      </w:r>
      <w:r w:rsidRPr="00D3048F">
        <w:rPr>
          <w:rFonts w:asciiTheme="minorHAnsi" w:hAnsiTheme="minorHAnsi"/>
        </w:rPr>
        <w:t xml:space="preserve">. </w:t>
      </w:r>
      <w:r w:rsidR="00570943">
        <w:rPr>
          <w:rFonts w:asciiTheme="minorHAnsi" w:hAnsiTheme="minorHAnsi"/>
        </w:rPr>
        <w:t xml:space="preserve">Основные браузеры реализации: </w:t>
      </w:r>
      <w:r w:rsidR="00570943">
        <w:rPr>
          <w:rFonts w:asciiTheme="minorHAnsi" w:hAnsiTheme="minorHAnsi"/>
          <w:lang w:val="en-US"/>
        </w:rPr>
        <w:t xml:space="preserve">Google Chrome, Safari, Mozilla Firefox, Opera, Internet Explorer, </w:t>
      </w:r>
      <w:r w:rsidR="00570943">
        <w:rPr>
          <w:rFonts w:asciiTheme="minorHAnsi" w:hAnsiTheme="minorHAnsi"/>
        </w:rPr>
        <w:t xml:space="preserve">а также </w:t>
      </w:r>
      <w:r w:rsidR="00570943">
        <w:rPr>
          <w:rFonts w:asciiTheme="minorHAnsi" w:hAnsiTheme="minorHAnsi"/>
          <w:lang w:val="en-US"/>
        </w:rPr>
        <w:t xml:space="preserve">Safari/Google Chrome </w:t>
      </w:r>
      <w:r w:rsidR="00570943">
        <w:rPr>
          <w:rFonts w:asciiTheme="minorHAnsi" w:hAnsiTheme="minorHAnsi"/>
        </w:rPr>
        <w:t xml:space="preserve">под </w:t>
      </w:r>
      <w:r w:rsidR="00570943">
        <w:rPr>
          <w:rFonts w:asciiTheme="minorHAnsi" w:hAnsiTheme="minorHAnsi"/>
          <w:lang w:val="en-US"/>
        </w:rPr>
        <w:t xml:space="preserve">iPhone, </w:t>
      </w:r>
      <w:proofErr w:type="spellStart"/>
      <w:r w:rsidR="00570943">
        <w:rPr>
          <w:rFonts w:asciiTheme="minorHAnsi" w:hAnsiTheme="minorHAnsi"/>
          <w:lang w:val="en-US"/>
        </w:rPr>
        <w:t>iPad</w:t>
      </w:r>
      <w:proofErr w:type="spellEnd"/>
      <w:r w:rsidR="00570943">
        <w:rPr>
          <w:rFonts w:asciiTheme="minorHAnsi" w:hAnsiTheme="minorHAnsi"/>
          <w:lang w:val="en-US"/>
        </w:rPr>
        <w:t xml:space="preserve">; Android. </w:t>
      </w:r>
      <w:r w:rsidRPr="00D3048F">
        <w:rPr>
          <w:rFonts w:asciiTheme="minorHAnsi" w:hAnsiTheme="minorHAnsi"/>
        </w:rPr>
        <w:t>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  <w:r w:rsidR="0089219E">
        <w:rPr>
          <w:rFonts w:asciiTheme="minorHAnsi" w:hAnsiTheme="minorHAnsi"/>
        </w:rPr>
        <w:t xml:space="preserve"> </w:t>
      </w:r>
    </w:p>
    <w:p w14:paraId="52708487" w14:textId="419912B3" w:rsidR="0089219E" w:rsidRDefault="00D3048F" w:rsidP="0089219E">
      <w:pPr>
        <w:pStyle w:val="a3"/>
        <w:ind w:firstLine="720"/>
        <w:jc w:val="both"/>
        <w:rPr>
          <w:rFonts w:asciiTheme="minorHAnsi" w:hAnsiTheme="minorHAnsi"/>
        </w:rPr>
      </w:pPr>
      <w:r w:rsidRPr="00D3048F">
        <w:rPr>
          <w:rFonts w:asciiTheme="minorHAnsi" w:hAnsiTheme="minorHAnsi"/>
        </w:rPr>
        <w:t xml:space="preserve">По окончании работ Исполнитель обязан предоставить полностью функционирующий сайт, исходные </w:t>
      </w:r>
      <w:r w:rsidR="0089219E">
        <w:rPr>
          <w:rFonts w:asciiTheme="minorHAnsi" w:hAnsiTheme="minorHAnsi"/>
        </w:rPr>
        <w:t xml:space="preserve">и </w:t>
      </w:r>
      <w:r w:rsidRPr="00D3048F">
        <w:rPr>
          <w:rFonts w:asciiTheme="minorHAnsi" w:hAnsiTheme="minorHAnsi"/>
        </w:rPr>
        <w:t>все необходимые данные для доступа к системе управления сайтом (аккаунты, пароли, адреса серверов и т.п.).</w:t>
      </w:r>
    </w:p>
    <w:p w14:paraId="7BB833D8" w14:textId="77777777" w:rsidR="008F75DA" w:rsidRDefault="008F75DA" w:rsidP="002F1395">
      <w:pPr>
        <w:pStyle w:val="a3"/>
        <w:numPr>
          <w:ilvl w:val="0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Выполнить 301 </w:t>
      </w:r>
      <w:r w:rsidR="002F1395" w:rsidRPr="00151E33">
        <w:rPr>
          <w:rFonts w:asciiTheme="minorHAnsi" w:hAnsiTheme="minorHAnsi"/>
          <w:highlight w:val="yellow"/>
        </w:rPr>
        <w:t>редиректы</w:t>
      </w:r>
      <w:r>
        <w:rPr>
          <w:rFonts w:asciiTheme="minorHAnsi" w:hAnsiTheme="minorHAnsi"/>
          <w:highlight w:val="yellow"/>
        </w:rPr>
        <w:t xml:space="preserve"> на главную страницу со страниц</w:t>
      </w:r>
      <w:r w:rsidR="002F1395" w:rsidRPr="00151E33">
        <w:rPr>
          <w:rFonts w:asciiTheme="minorHAnsi" w:hAnsiTheme="minorHAnsi"/>
          <w:highlight w:val="yellow"/>
        </w:rPr>
        <w:t>:</w:t>
      </w:r>
    </w:p>
    <w:p w14:paraId="5422BA83" w14:textId="7C7B81AE" w:rsidR="008F75DA" w:rsidRPr="008F75DA" w:rsidRDefault="008F75DA" w:rsidP="008F75DA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  <w:lang w:val="en-US"/>
        </w:rPr>
        <w:t>/index.html</w:t>
      </w:r>
    </w:p>
    <w:p w14:paraId="5E5544E0" w14:textId="2E35827A" w:rsidR="008F75DA" w:rsidRPr="008F75DA" w:rsidRDefault="008F75DA" w:rsidP="008F75DA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если </w:t>
      </w:r>
      <w:r w:rsidR="00457BAF">
        <w:rPr>
          <w:rFonts w:asciiTheme="minorHAnsi" w:hAnsiTheme="minorHAnsi"/>
          <w:highlight w:val="yellow"/>
        </w:rPr>
        <w:t xml:space="preserve">вводят с </w:t>
      </w:r>
      <w:r>
        <w:rPr>
          <w:rFonts w:asciiTheme="minorHAnsi" w:hAnsiTheme="minorHAnsi"/>
          <w:highlight w:val="yellow"/>
          <w:lang w:val="en-US"/>
        </w:rPr>
        <w:t>/</w:t>
      </w:r>
    </w:p>
    <w:p w14:paraId="5507CE22" w14:textId="58800431" w:rsidR="008F75DA" w:rsidRDefault="00457BAF" w:rsidP="008F75DA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proofErr w:type="spellStart"/>
      <w:r>
        <w:rPr>
          <w:rFonts w:asciiTheme="minorHAnsi" w:hAnsiTheme="minorHAnsi"/>
          <w:highlight w:val="yellow"/>
          <w:lang w:val="en-US"/>
        </w:rPr>
        <w:t>если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</w:t>
      </w:r>
      <w:proofErr w:type="spellStart"/>
      <w:r>
        <w:rPr>
          <w:rFonts w:asciiTheme="minorHAnsi" w:hAnsiTheme="minorHAnsi"/>
          <w:highlight w:val="yellow"/>
          <w:lang w:val="en-US"/>
        </w:rPr>
        <w:t>вводят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</w:t>
      </w:r>
      <w:r w:rsidR="002F1395" w:rsidRPr="00151E33">
        <w:rPr>
          <w:rFonts w:asciiTheme="minorHAnsi" w:hAnsiTheme="minorHAnsi"/>
          <w:highlight w:val="yellow"/>
          <w:lang w:val="en-US"/>
        </w:rPr>
        <w:t>с www</w:t>
      </w:r>
    </w:p>
    <w:p w14:paraId="5A403052" w14:textId="6BBF9BAE" w:rsidR="002F1395" w:rsidRPr="00151E33" w:rsidRDefault="002F1395" w:rsidP="008F75DA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 w:rsidRPr="00151E33">
        <w:rPr>
          <w:rFonts w:asciiTheme="minorHAnsi" w:hAnsiTheme="minorHAnsi"/>
          <w:highlight w:val="yellow"/>
        </w:rPr>
        <w:t xml:space="preserve">во всех </w:t>
      </w:r>
      <w:r w:rsidR="00457BAF">
        <w:rPr>
          <w:rFonts w:asciiTheme="minorHAnsi" w:hAnsiTheme="minorHAnsi"/>
          <w:highlight w:val="yellow"/>
        </w:rPr>
        <w:t xml:space="preserve">остальных </w:t>
      </w:r>
      <w:r w:rsidRPr="00151E33">
        <w:rPr>
          <w:rFonts w:asciiTheme="minorHAnsi" w:hAnsiTheme="minorHAnsi"/>
          <w:highlight w:val="yellow"/>
        </w:rPr>
        <w:t>комбинациях</w:t>
      </w:r>
      <w:r w:rsidR="008F75DA">
        <w:rPr>
          <w:rFonts w:asciiTheme="minorHAnsi" w:hAnsiTheme="minorHAnsi"/>
          <w:highlight w:val="yellow"/>
        </w:rPr>
        <w:t xml:space="preserve"> с предыдущими</w:t>
      </w:r>
    </w:p>
    <w:p w14:paraId="6B8AA083" w14:textId="479754F7" w:rsidR="002F1395" w:rsidRDefault="002F1395" w:rsidP="002F1395">
      <w:pPr>
        <w:pStyle w:val="a3"/>
        <w:numPr>
          <w:ilvl w:val="0"/>
          <w:numId w:val="5"/>
        </w:numPr>
        <w:jc w:val="both"/>
        <w:rPr>
          <w:rFonts w:asciiTheme="minorHAnsi" w:hAnsiTheme="minorHAnsi"/>
          <w:highlight w:val="yellow"/>
        </w:rPr>
      </w:pPr>
      <w:r w:rsidRPr="00151E33">
        <w:rPr>
          <w:rFonts w:asciiTheme="minorHAnsi" w:hAnsiTheme="minorHAnsi"/>
          <w:highlight w:val="yellow"/>
        </w:rPr>
        <w:t>тайтл: Продвижение мобильных приложений от экспертов. Выве</w:t>
      </w:r>
      <w:r w:rsidR="00151E33" w:rsidRPr="00151E33">
        <w:rPr>
          <w:rFonts w:asciiTheme="minorHAnsi" w:hAnsiTheme="minorHAnsi"/>
          <w:highlight w:val="yellow"/>
        </w:rPr>
        <w:t>дение мобильных приложений в топ</w:t>
      </w:r>
      <w:r w:rsidRPr="00151E33">
        <w:rPr>
          <w:rFonts w:asciiTheme="minorHAnsi" w:hAnsiTheme="minorHAnsi"/>
          <w:highlight w:val="yellow"/>
        </w:rPr>
        <w:t xml:space="preserve"> для </w:t>
      </w:r>
      <w:r w:rsidRPr="00151E33">
        <w:rPr>
          <w:rFonts w:asciiTheme="minorHAnsi" w:hAnsiTheme="minorHAnsi"/>
          <w:highlight w:val="yellow"/>
          <w:lang w:val="en-US"/>
        </w:rPr>
        <w:t xml:space="preserve">iPhone, </w:t>
      </w:r>
      <w:proofErr w:type="spellStart"/>
      <w:r w:rsidRPr="00151E33">
        <w:rPr>
          <w:rFonts w:asciiTheme="minorHAnsi" w:hAnsiTheme="minorHAnsi"/>
          <w:highlight w:val="yellow"/>
          <w:lang w:val="en-US"/>
        </w:rPr>
        <w:t>iPad</w:t>
      </w:r>
      <w:proofErr w:type="spellEnd"/>
      <w:r w:rsidRPr="00151E33">
        <w:rPr>
          <w:rFonts w:asciiTheme="minorHAnsi" w:hAnsiTheme="minorHAnsi"/>
          <w:highlight w:val="yellow"/>
          <w:lang w:val="en-US"/>
        </w:rPr>
        <w:t>, Android-</w:t>
      </w:r>
      <w:r w:rsidRPr="00151E33">
        <w:rPr>
          <w:rFonts w:asciiTheme="minorHAnsi" w:hAnsiTheme="minorHAnsi"/>
          <w:highlight w:val="yellow"/>
        </w:rPr>
        <w:t>устройств</w:t>
      </w:r>
      <w:r w:rsidR="00151E33" w:rsidRPr="00151E33">
        <w:rPr>
          <w:rFonts w:asciiTheme="minorHAnsi" w:hAnsiTheme="minorHAnsi"/>
          <w:highlight w:val="yellow"/>
        </w:rPr>
        <w:t>.</w:t>
      </w:r>
    </w:p>
    <w:p w14:paraId="7FEF06CF" w14:textId="7FB11DE9" w:rsidR="00151E33" w:rsidRDefault="00151E33" w:rsidP="002F1395">
      <w:pPr>
        <w:pStyle w:val="a3"/>
        <w:numPr>
          <w:ilvl w:val="0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Написать требования к нумерации заказов: номер заказа – рендомное число в чет</w:t>
      </w:r>
      <w:r w:rsidR="00950270">
        <w:rPr>
          <w:rFonts w:asciiTheme="minorHAnsi" w:hAnsiTheme="minorHAnsi"/>
          <w:highlight w:val="yellow"/>
        </w:rPr>
        <w:t>ырехзначном формате, например 1</w:t>
      </w:r>
      <w:r>
        <w:rPr>
          <w:rFonts w:asciiTheme="minorHAnsi" w:hAnsiTheme="minorHAnsi"/>
          <w:highlight w:val="yellow"/>
        </w:rPr>
        <w:t>-</w:t>
      </w:r>
      <w:r w:rsidR="00950270">
        <w:rPr>
          <w:rFonts w:asciiTheme="minorHAnsi" w:hAnsiTheme="minorHAnsi"/>
          <w:highlight w:val="yellow"/>
        </w:rPr>
        <w:t>7</w:t>
      </w:r>
      <w:r>
        <w:rPr>
          <w:rFonts w:asciiTheme="minorHAnsi" w:hAnsiTheme="minorHAnsi"/>
          <w:highlight w:val="yellow"/>
        </w:rPr>
        <w:t>43</w:t>
      </w:r>
      <w:r w:rsidR="00950270">
        <w:rPr>
          <w:rFonts w:asciiTheme="minorHAnsi" w:hAnsiTheme="minorHAnsi"/>
          <w:highlight w:val="yellow"/>
        </w:rPr>
        <w:t>. Первая цифра зависит от места оформления заказа:</w:t>
      </w:r>
    </w:p>
    <w:p w14:paraId="1670C7E3" w14:textId="65FE1860" w:rsidR="00950270" w:rsidRDefault="00950270" w:rsidP="00950270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Если кликнул на «Получить предложение слева», первая цифра – 1</w:t>
      </w:r>
    </w:p>
    <w:p w14:paraId="030A93DD" w14:textId="43D01B0B" w:rsidR="00950270" w:rsidRDefault="00950270" w:rsidP="00950270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Если на «Пройти аудит» - 2</w:t>
      </w:r>
    </w:p>
    <w:p w14:paraId="7D1E8B71" w14:textId="374E2808" w:rsidR="00950270" w:rsidRDefault="00950270" w:rsidP="00950270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Если на «Заказать»  в перечне пакетов – 3</w:t>
      </w:r>
    </w:p>
    <w:p w14:paraId="32C8F91F" w14:textId="293AF0C1" w:rsidR="00950270" w:rsidRDefault="00950270" w:rsidP="00950270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Если на «Заказать» на странице услуги - 4</w:t>
      </w:r>
    </w:p>
    <w:p w14:paraId="5DA4ED02" w14:textId="2AF42FE8" w:rsidR="00950270" w:rsidRPr="00950270" w:rsidRDefault="00950270" w:rsidP="00950270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Если на «Заказать» на странице любой статьи – 5</w:t>
      </w:r>
    </w:p>
    <w:p w14:paraId="008D10B5" w14:textId="72101617" w:rsidR="00950270" w:rsidRDefault="00950270" w:rsidP="002F1395">
      <w:pPr>
        <w:pStyle w:val="a3"/>
        <w:numPr>
          <w:ilvl w:val="0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После оформления заказа пользователя перебрасывает на страницу с </w:t>
      </w:r>
      <w:r>
        <w:rPr>
          <w:rFonts w:asciiTheme="minorHAnsi" w:hAnsiTheme="minorHAnsi"/>
          <w:highlight w:val="yellow"/>
          <w:lang w:val="en-US"/>
        </w:rPr>
        <w:t>URL site.ru/thank-you.html</w:t>
      </w:r>
    </w:p>
    <w:p w14:paraId="5F2889C9" w14:textId="29160257" w:rsidR="00151E33" w:rsidRDefault="00151E33" w:rsidP="00950270">
      <w:pPr>
        <w:pStyle w:val="a3"/>
        <w:ind w:left="720"/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Требования к главной странице</w:t>
      </w:r>
    </w:p>
    <w:p w14:paraId="24B71706" w14:textId="30C44F3C" w:rsidR="00151E33" w:rsidRPr="00A71685" w:rsidRDefault="00151E33" w:rsidP="002F1395">
      <w:pPr>
        <w:pStyle w:val="a3"/>
        <w:numPr>
          <w:ilvl w:val="0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По умолчанию загружается </w:t>
      </w:r>
      <w:hyperlink r:id="rId6" w:history="1">
        <w:r w:rsidRPr="002C6A2B">
          <w:rPr>
            <w:rStyle w:val="a7"/>
            <w:highlight w:val="yellow"/>
            <w:lang w:val="en-US"/>
          </w:rPr>
          <w:t>zennaapps.com</w:t>
        </w:r>
      </w:hyperlink>
      <w:r>
        <w:rPr>
          <w:rFonts w:asciiTheme="minorHAnsi" w:hAnsiTheme="minorHAnsi"/>
          <w:highlight w:val="yellow"/>
          <w:lang w:val="en-US"/>
        </w:rPr>
        <w:t xml:space="preserve">. </w:t>
      </w:r>
      <w:r>
        <w:rPr>
          <w:rFonts w:asciiTheme="minorHAnsi" w:hAnsiTheme="minorHAnsi"/>
          <w:highlight w:val="yellow"/>
        </w:rPr>
        <w:t xml:space="preserve">При переходе на другой язык в том же окне загружается другой домен – </w:t>
      </w:r>
      <w:hyperlink r:id="rId7" w:history="1">
        <w:r w:rsidRPr="002C6A2B">
          <w:rPr>
            <w:rStyle w:val="a7"/>
            <w:highlight w:val="yellow"/>
            <w:lang w:val="en-US"/>
          </w:rPr>
          <w:t>www.zenna-apps.com</w:t>
        </w:r>
      </w:hyperlink>
      <w:r>
        <w:rPr>
          <w:rFonts w:asciiTheme="minorHAnsi" w:hAnsiTheme="minorHAnsi"/>
          <w:highlight w:val="yellow"/>
          <w:lang w:val="en-US"/>
        </w:rPr>
        <w:t xml:space="preserve"> </w:t>
      </w:r>
    </w:p>
    <w:p w14:paraId="37060A8D" w14:textId="33A3FE09" w:rsidR="00A71685" w:rsidRDefault="00A71685" w:rsidP="002F1395">
      <w:pPr>
        <w:pStyle w:val="a3"/>
        <w:numPr>
          <w:ilvl w:val="0"/>
          <w:numId w:val="5"/>
        </w:numPr>
        <w:jc w:val="both"/>
        <w:rPr>
          <w:rFonts w:asciiTheme="minorHAnsi" w:hAnsiTheme="minorHAnsi"/>
          <w:highlight w:val="yellow"/>
        </w:rPr>
      </w:pPr>
      <w:proofErr w:type="spellStart"/>
      <w:r>
        <w:rPr>
          <w:rFonts w:asciiTheme="minorHAnsi" w:hAnsiTheme="minorHAnsi"/>
          <w:highlight w:val="yellow"/>
          <w:lang w:val="en-US"/>
        </w:rPr>
        <w:t>При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</w:t>
      </w:r>
      <w:proofErr w:type="spellStart"/>
      <w:r>
        <w:rPr>
          <w:rFonts w:asciiTheme="minorHAnsi" w:hAnsiTheme="minorHAnsi"/>
          <w:highlight w:val="yellow"/>
          <w:lang w:val="en-US"/>
        </w:rPr>
        <w:t>клике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на </w:t>
      </w:r>
      <w:proofErr w:type="spellStart"/>
      <w:r>
        <w:rPr>
          <w:rFonts w:asciiTheme="minorHAnsi" w:hAnsiTheme="minorHAnsi"/>
          <w:highlight w:val="yellow"/>
          <w:lang w:val="en-US"/>
        </w:rPr>
        <w:t>кнопку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“Заказать” </w:t>
      </w:r>
      <w:proofErr w:type="spellStart"/>
      <w:r>
        <w:rPr>
          <w:rFonts w:asciiTheme="minorHAnsi" w:hAnsiTheme="minorHAnsi"/>
          <w:highlight w:val="yellow"/>
          <w:lang w:val="en-US"/>
        </w:rPr>
        <w:t>или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“</w:t>
      </w:r>
      <w:proofErr w:type="spellStart"/>
      <w:r>
        <w:rPr>
          <w:rFonts w:asciiTheme="minorHAnsi" w:hAnsiTheme="minorHAnsi"/>
          <w:highlight w:val="yellow"/>
          <w:lang w:val="en-US"/>
        </w:rPr>
        <w:t>Получить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</w:t>
      </w:r>
      <w:proofErr w:type="spellStart"/>
      <w:r>
        <w:rPr>
          <w:rFonts w:asciiTheme="minorHAnsi" w:hAnsiTheme="minorHAnsi"/>
          <w:highlight w:val="yellow"/>
          <w:lang w:val="en-US"/>
        </w:rPr>
        <w:t>предложение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” </w:t>
      </w:r>
      <w:proofErr w:type="spellStart"/>
      <w:r>
        <w:rPr>
          <w:rFonts w:asciiTheme="minorHAnsi" w:hAnsiTheme="minorHAnsi"/>
          <w:highlight w:val="yellow"/>
          <w:lang w:val="en-US"/>
        </w:rPr>
        <w:t>появляется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pop-up</w:t>
      </w:r>
      <w:r w:rsidR="009C46E7">
        <w:rPr>
          <w:rFonts w:asciiTheme="minorHAnsi" w:hAnsiTheme="minorHAnsi"/>
          <w:highlight w:val="yellow"/>
          <w:lang w:val="en-US"/>
        </w:rPr>
        <w:t xml:space="preserve"> с заказом</w:t>
      </w:r>
      <w:r>
        <w:rPr>
          <w:rFonts w:asciiTheme="minorHAnsi" w:hAnsiTheme="minorHAnsi"/>
          <w:highlight w:val="yellow"/>
          <w:lang w:val="en-US"/>
        </w:rPr>
        <w:t xml:space="preserve">. </w:t>
      </w:r>
      <w:r>
        <w:rPr>
          <w:rFonts w:asciiTheme="minorHAnsi" w:hAnsiTheme="minorHAnsi"/>
          <w:highlight w:val="yellow"/>
        </w:rPr>
        <w:t>Просьба поставить такие фильтры на поля</w:t>
      </w:r>
      <w:r w:rsidR="009C46E7">
        <w:rPr>
          <w:rFonts w:asciiTheme="minorHAnsi" w:hAnsiTheme="minorHAnsi"/>
          <w:highlight w:val="yellow"/>
        </w:rPr>
        <w:t xml:space="preserve"> при клике на кнопку «Отправить»</w:t>
      </w:r>
      <w:r>
        <w:rPr>
          <w:rFonts w:asciiTheme="minorHAnsi" w:hAnsiTheme="minorHAnsi"/>
          <w:highlight w:val="yellow"/>
        </w:rPr>
        <w:t>:</w:t>
      </w:r>
    </w:p>
    <w:p w14:paraId="5D1A8633" w14:textId="76F71FB0" w:rsidR="00A71685" w:rsidRDefault="00A71685" w:rsidP="00A71685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Имя – </w:t>
      </w:r>
      <w:r w:rsidR="009C46E7">
        <w:rPr>
          <w:rFonts w:asciiTheme="minorHAnsi" w:hAnsiTheme="minorHAnsi"/>
          <w:highlight w:val="yellow"/>
        </w:rPr>
        <w:t xml:space="preserve">обязательное, </w:t>
      </w:r>
      <w:r>
        <w:rPr>
          <w:rFonts w:asciiTheme="minorHAnsi" w:hAnsiTheme="minorHAnsi"/>
          <w:highlight w:val="yellow"/>
        </w:rPr>
        <w:t>должно содержать от 2 до 40 символов</w:t>
      </w:r>
    </w:p>
    <w:p w14:paraId="40C27072" w14:textId="657C91ED" w:rsidR="00A71685" w:rsidRDefault="00A71685" w:rsidP="00A71685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Телефон – </w:t>
      </w:r>
      <w:r w:rsidR="009C46E7">
        <w:rPr>
          <w:rFonts w:asciiTheme="minorHAnsi" w:hAnsiTheme="minorHAnsi"/>
          <w:highlight w:val="yellow"/>
        </w:rPr>
        <w:t xml:space="preserve">обязательное, </w:t>
      </w:r>
      <w:r>
        <w:rPr>
          <w:rFonts w:asciiTheme="minorHAnsi" w:hAnsiTheme="minorHAnsi"/>
          <w:highlight w:val="yellow"/>
        </w:rPr>
        <w:t>только цифры и знаки, символ «собачка» запрещен, буквы запрещены</w:t>
      </w:r>
    </w:p>
    <w:p w14:paraId="594EFC23" w14:textId="21697364" w:rsidR="00A71685" w:rsidRDefault="00A71685" w:rsidP="00A71685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  <w:lang w:val="en-US"/>
        </w:rPr>
        <w:lastRenderedPageBreak/>
        <w:t xml:space="preserve">E-mail – </w:t>
      </w:r>
      <w:r w:rsidR="009C46E7">
        <w:rPr>
          <w:rFonts w:asciiTheme="minorHAnsi" w:hAnsiTheme="minorHAnsi"/>
          <w:highlight w:val="yellow"/>
          <w:lang w:val="en-US"/>
        </w:rPr>
        <w:t xml:space="preserve">обязательное, </w:t>
      </w:r>
      <w:r>
        <w:rPr>
          <w:rFonts w:asciiTheme="minorHAnsi" w:hAnsiTheme="minorHAnsi"/>
          <w:highlight w:val="yellow"/>
        </w:rPr>
        <w:t>только латинские символы, обязатель</w:t>
      </w:r>
      <w:r w:rsidR="009C46E7">
        <w:rPr>
          <w:rFonts w:asciiTheme="minorHAnsi" w:hAnsiTheme="minorHAnsi"/>
          <w:highlight w:val="yellow"/>
        </w:rPr>
        <w:t>но символ «собачка», не в конце</w:t>
      </w:r>
      <w:r>
        <w:rPr>
          <w:rFonts w:asciiTheme="minorHAnsi" w:hAnsiTheme="minorHAnsi"/>
          <w:highlight w:val="yellow"/>
        </w:rPr>
        <w:t xml:space="preserve"> и не вначале</w:t>
      </w:r>
      <w:r w:rsidR="009C46E7">
        <w:rPr>
          <w:rFonts w:asciiTheme="minorHAnsi" w:hAnsiTheme="minorHAnsi"/>
          <w:highlight w:val="yellow"/>
        </w:rPr>
        <w:t>, обязательно должна быть точка</w:t>
      </w:r>
    </w:p>
    <w:p w14:paraId="17131D67" w14:textId="6E3925BB" w:rsidR="009C46E7" w:rsidRDefault="009C46E7" w:rsidP="00A71685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Комментарии – необязательное поле</w:t>
      </w:r>
    </w:p>
    <w:p w14:paraId="35556B3F" w14:textId="7A957E6F" w:rsidR="009C46E7" w:rsidRDefault="009C46E7" w:rsidP="00A71685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Просьба также поставить примеры в полях, серым цветом курсивом, при клике на эту строку надпись пропадает:</w:t>
      </w:r>
    </w:p>
    <w:p w14:paraId="1D1FBF68" w14:textId="4831C7FF" w:rsidR="009C46E7" w:rsidRDefault="009C46E7" w:rsidP="009C46E7">
      <w:pPr>
        <w:pStyle w:val="a3"/>
        <w:numPr>
          <w:ilvl w:val="2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Ваше имя: </w:t>
      </w:r>
      <w:proofErr w:type="spellStart"/>
      <w:r w:rsidR="00BF57EC">
        <w:rPr>
          <w:rFonts w:asciiTheme="minorHAnsi" w:hAnsiTheme="minorHAnsi"/>
          <w:highlight w:val="yellow"/>
        </w:rPr>
        <w:t>My</w:t>
      </w:r>
      <w:proofErr w:type="spellEnd"/>
      <w:r w:rsidR="00BF57EC">
        <w:rPr>
          <w:rFonts w:asciiTheme="minorHAnsi" w:hAnsiTheme="minorHAnsi"/>
          <w:highlight w:val="yellow"/>
        </w:rPr>
        <w:t xml:space="preserve"> </w:t>
      </w:r>
      <w:proofErr w:type="spellStart"/>
      <w:r w:rsidR="00BF57EC">
        <w:rPr>
          <w:rFonts w:asciiTheme="minorHAnsi" w:hAnsiTheme="minorHAnsi"/>
          <w:highlight w:val="yellow"/>
        </w:rPr>
        <w:t>name</w:t>
      </w:r>
      <w:proofErr w:type="spellEnd"/>
    </w:p>
    <w:p w14:paraId="676483A2" w14:textId="4D2D37DA" w:rsidR="009C46E7" w:rsidRDefault="009C46E7" w:rsidP="009C46E7">
      <w:pPr>
        <w:pStyle w:val="a3"/>
        <w:numPr>
          <w:ilvl w:val="2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Телефон: +123456789</w:t>
      </w:r>
    </w:p>
    <w:p w14:paraId="769D8492" w14:textId="5C395CD9" w:rsidR="009C46E7" w:rsidRDefault="009C46E7" w:rsidP="009C46E7">
      <w:pPr>
        <w:pStyle w:val="a3"/>
        <w:numPr>
          <w:ilvl w:val="2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  <w:lang w:val="en-US"/>
        </w:rPr>
        <w:t>E-mail: send@yourmessage.com</w:t>
      </w:r>
    </w:p>
    <w:p w14:paraId="16194482" w14:textId="7AA83395" w:rsidR="009C46E7" w:rsidRDefault="009C46E7" w:rsidP="009C46E7">
      <w:pPr>
        <w:pStyle w:val="a3"/>
        <w:numPr>
          <w:ilvl w:val="0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Вся текстовая часть сайта , включая </w:t>
      </w:r>
      <w:r>
        <w:rPr>
          <w:rFonts w:asciiTheme="minorHAnsi" w:hAnsiTheme="minorHAnsi"/>
          <w:highlight w:val="yellow"/>
          <w:lang w:val="en-US"/>
        </w:rPr>
        <w:t xml:space="preserve">title, description, </w:t>
      </w:r>
      <w:r>
        <w:rPr>
          <w:rFonts w:asciiTheme="minorHAnsi" w:hAnsiTheme="minorHAnsi"/>
          <w:highlight w:val="yellow"/>
        </w:rPr>
        <w:t>должна быть редактируемой из админки</w:t>
      </w:r>
    </w:p>
    <w:p w14:paraId="292C71C9" w14:textId="1FCEA913" w:rsidR="00151E33" w:rsidRDefault="00151E33" w:rsidP="002F1395">
      <w:pPr>
        <w:pStyle w:val="a3"/>
        <w:numPr>
          <w:ilvl w:val="0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Требования к странице статьи:</w:t>
      </w:r>
    </w:p>
    <w:p w14:paraId="19A310F8" w14:textId="036CAA25" w:rsidR="00151E33" w:rsidRDefault="00151E33" w:rsidP="00151E33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  <w:lang w:val="en-US"/>
        </w:rPr>
        <w:t>Title, description</w:t>
      </w:r>
    </w:p>
    <w:p w14:paraId="56391378" w14:textId="4C8BC968" w:rsidR="00151E33" w:rsidRPr="00151E33" w:rsidRDefault="00151E33" w:rsidP="00151E33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Главное название – в </w:t>
      </w:r>
      <w:r>
        <w:rPr>
          <w:rFonts w:asciiTheme="minorHAnsi" w:hAnsiTheme="minorHAnsi"/>
          <w:highlight w:val="yellow"/>
          <w:lang w:val="en-US"/>
        </w:rPr>
        <w:t>H1</w:t>
      </w:r>
    </w:p>
    <w:p w14:paraId="77FE35FA" w14:textId="0DB5E4DA" w:rsidR="00A71685" w:rsidRPr="009C46E7" w:rsidRDefault="00A71685" w:rsidP="009C46E7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Второе название – в </w:t>
      </w:r>
      <w:r>
        <w:rPr>
          <w:rFonts w:asciiTheme="minorHAnsi" w:hAnsiTheme="minorHAnsi"/>
          <w:highlight w:val="yellow"/>
          <w:lang w:val="en-US"/>
        </w:rPr>
        <w:t>H2</w:t>
      </w:r>
    </w:p>
    <w:p w14:paraId="006562CC" w14:textId="79D0C3E5" w:rsidR="00151E33" w:rsidRDefault="00151E33" w:rsidP="00151E33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Дата – вписывается вручную из выпадающего календарика</w:t>
      </w:r>
      <w:r w:rsidR="009C46E7">
        <w:rPr>
          <w:rFonts w:asciiTheme="minorHAnsi" w:hAnsiTheme="minorHAnsi"/>
          <w:highlight w:val="yellow"/>
        </w:rPr>
        <w:t xml:space="preserve"> в админке</w:t>
      </w:r>
    </w:p>
    <w:p w14:paraId="3E1197F2" w14:textId="2373E8B7" w:rsidR="00151E33" w:rsidRDefault="00151E33" w:rsidP="00151E33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Редактор текста в двух форматах: как в </w:t>
      </w:r>
      <w:r>
        <w:rPr>
          <w:rFonts w:asciiTheme="minorHAnsi" w:hAnsiTheme="minorHAnsi"/>
          <w:highlight w:val="yellow"/>
          <w:lang w:val="en-US"/>
        </w:rPr>
        <w:t xml:space="preserve">Word и html, </w:t>
      </w:r>
      <w:r>
        <w:rPr>
          <w:rFonts w:asciiTheme="minorHAnsi" w:hAnsiTheme="minorHAnsi"/>
          <w:highlight w:val="yellow"/>
        </w:rPr>
        <w:t xml:space="preserve">можно легко вставлять изображения с возможностью прописывать </w:t>
      </w:r>
      <w:r>
        <w:rPr>
          <w:rFonts w:asciiTheme="minorHAnsi" w:hAnsiTheme="minorHAnsi"/>
          <w:highlight w:val="yellow"/>
          <w:lang w:val="en-US"/>
        </w:rPr>
        <w:t>ALT</w:t>
      </w:r>
      <w:r>
        <w:rPr>
          <w:rFonts w:asciiTheme="minorHAnsi" w:hAnsiTheme="minorHAnsi"/>
          <w:highlight w:val="yellow"/>
        </w:rPr>
        <w:t>-ы, ссылки с прописанием анкоров</w:t>
      </w:r>
      <w:r w:rsidR="00A71685">
        <w:rPr>
          <w:rFonts w:asciiTheme="minorHAnsi" w:hAnsiTheme="minorHAnsi"/>
          <w:highlight w:val="yellow"/>
        </w:rPr>
        <w:t xml:space="preserve"> и коды видеороликов</w:t>
      </w:r>
    </w:p>
    <w:p w14:paraId="403D3C54" w14:textId="052351CE" w:rsidR="00A71685" w:rsidRDefault="00A71685" w:rsidP="00151E33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Внизу статьи вставлены кнопки социализации и поле для  комментариев. Просьба их убрать.</w:t>
      </w:r>
    </w:p>
    <w:p w14:paraId="4826C07A" w14:textId="500AD19F" w:rsidR="00151E33" w:rsidRDefault="009C46E7" w:rsidP="002F1395">
      <w:pPr>
        <w:pStyle w:val="a3"/>
        <w:numPr>
          <w:ilvl w:val="0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Т</w:t>
      </w:r>
      <w:r w:rsidR="00151E33">
        <w:rPr>
          <w:rFonts w:asciiTheme="minorHAnsi" w:hAnsiTheme="minorHAnsi"/>
          <w:highlight w:val="yellow"/>
        </w:rPr>
        <w:t>ребования к админке:</w:t>
      </w:r>
    </w:p>
    <w:p w14:paraId="2A049C99" w14:textId="4C471CCC" w:rsidR="00151E33" w:rsidRPr="00151E33" w:rsidRDefault="00151E33" w:rsidP="00151E33">
      <w:pPr>
        <w:pStyle w:val="a3"/>
        <w:numPr>
          <w:ilvl w:val="1"/>
          <w:numId w:val="5"/>
        </w:numPr>
        <w:jc w:val="both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Страницы статей создаются из админки, в них можно прописать тайтл, название страницы, </w:t>
      </w:r>
    </w:p>
    <w:p w14:paraId="6729D74F" w14:textId="77777777" w:rsidR="002F1395" w:rsidRDefault="002F1395" w:rsidP="00950270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/>
        </w:rPr>
      </w:pPr>
    </w:p>
    <w:p w14:paraId="46C054C3" w14:textId="4C955853" w:rsidR="00A75F67" w:rsidRPr="00457BAF" w:rsidRDefault="00A75F67" w:rsidP="00950270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/>
          <w:highlight w:val="yellow"/>
        </w:rPr>
      </w:pPr>
      <w:r w:rsidRPr="00457BAF">
        <w:rPr>
          <w:rFonts w:asciiTheme="minorHAnsi" w:hAnsiTheme="minorHAnsi"/>
          <w:highlight w:val="yellow"/>
        </w:rPr>
        <w:t>Английская версия – переводы меню:</w:t>
      </w:r>
    </w:p>
    <w:p w14:paraId="1098AF9A" w14:textId="3DBAB2BC" w:rsidR="00A75F67" w:rsidRPr="00457BAF" w:rsidRDefault="00A75F67" w:rsidP="00950270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/>
          <w:highlight w:val="yellow"/>
          <w:lang w:val="en-US"/>
        </w:rPr>
      </w:pPr>
      <w:r w:rsidRPr="00457BAF">
        <w:rPr>
          <w:rFonts w:asciiTheme="minorHAnsi" w:hAnsiTheme="minorHAnsi"/>
          <w:highlight w:val="yellow"/>
          <w:lang w:val="en-US"/>
        </w:rPr>
        <w:t>Services</w:t>
      </w:r>
    </w:p>
    <w:p w14:paraId="186A3688" w14:textId="278D068A" w:rsidR="00A75F67" w:rsidRPr="00457BAF" w:rsidRDefault="00A75F67" w:rsidP="00950270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/>
          <w:highlight w:val="yellow"/>
          <w:lang w:val="en-US"/>
        </w:rPr>
      </w:pPr>
      <w:r w:rsidRPr="00457BAF">
        <w:rPr>
          <w:rFonts w:asciiTheme="minorHAnsi" w:hAnsiTheme="minorHAnsi"/>
          <w:highlight w:val="yellow"/>
          <w:lang w:val="en-US"/>
        </w:rPr>
        <w:t>Cases</w:t>
      </w:r>
    </w:p>
    <w:p w14:paraId="3E679A08" w14:textId="75A6A001" w:rsidR="00A75F67" w:rsidRPr="00457BAF" w:rsidRDefault="00A75F67" w:rsidP="00950270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/>
          <w:highlight w:val="yellow"/>
          <w:lang w:val="en-US"/>
        </w:rPr>
      </w:pPr>
      <w:r w:rsidRPr="00457BAF">
        <w:rPr>
          <w:rFonts w:asciiTheme="minorHAnsi" w:hAnsiTheme="minorHAnsi"/>
          <w:highlight w:val="yellow"/>
          <w:lang w:val="en-US"/>
        </w:rPr>
        <w:t>About Us</w:t>
      </w:r>
    </w:p>
    <w:p w14:paraId="3859514D" w14:textId="5590D1C9" w:rsidR="00A75F67" w:rsidRPr="00457BAF" w:rsidRDefault="00A75F67" w:rsidP="00950270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/>
          <w:highlight w:val="yellow"/>
          <w:lang w:val="en-US"/>
        </w:rPr>
      </w:pPr>
      <w:r w:rsidRPr="00457BAF">
        <w:rPr>
          <w:rFonts w:asciiTheme="minorHAnsi" w:hAnsiTheme="minorHAnsi"/>
          <w:highlight w:val="yellow"/>
          <w:lang w:val="en-US"/>
        </w:rPr>
        <w:t>Contacts</w:t>
      </w:r>
    </w:p>
    <w:p w14:paraId="6840A99B" w14:textId="253C291D" w:rsidR="00A75F67" w:rsidRPr="00457BAF" w:rsidRDefault="00A75F67" w:rsidP="00950270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/>
          <w:highlight w:val="yellow"/>
          <w:lang w:val="en-US"/>
        </w:rPr>
      </w:pPr>
      <w:r w:rsidRPr="00457BAF">
        <w:rPr>
          <w:rFonts w:asciiTheme="minorHAnsi" w:hAnsiTheme="minorHAnsi"/>
          <w:highlight w:val="yellow"/>
          <w:lang w:val="en-US"/>
        </w:rPr>
        <w:t xml:space="preserve">Blog </w:t>
      </w:r>
    </w:p>
    <w:p w14:paraId="2FCCEB8E" w14:textId="57BEB268" w:rsidR="00A75F67" w:rsidRPr="00457BAF" w:rsidRDefault="00A75F67" w:rsidP="00950270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/>
          <w:highlight w:val="yellow"/>
          <w:lang w:val="en-US"/>
        </w:rPr>
      </w:pPr>
      <w:r w:rsidRPr="00457BAF">
        <w:rPr>
          <w:rFonts w:asciiTheme="minorHAnsi" w:hAnsiTheme="minorHAnsi"/>
          <w:highlight w:val="yellow"/>
        </w:rPr>
        <w:t xml:space="preserve">Получить предложение - </w:t>
      </w:r>
      <w:r w:rsidRPr="00457BAF">
        <w:rPr>
          <w:rFonts w:asciiTheme="minorHAnsi" w:hAnsiTheme="minorHAnsi"/>
          <w:highlight w:val="yellow"/>
          <w:lang w:val="en-US"/>
        </w:rPr>
        <w:t>Get promoted</w:t>
      </w:r>
    </w:p>
    <w:p w14:paraId="28E92C6C" w14:textId="60DEACC3" w:rsidR="00A75F67" w:rsidRPr="00457BAF" w:rsidRDefault="00A75F67" w:rsidP="00950270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/>
          <w:highlight w:val="yellow"/>
          <w:lang w:val="en-US"/>
        </w:rPr>
      </w:pPr>
      <w:r w:rsidRPr="00457BAF">
        <w:rPr>
          <w:rFonts w:asciiTheme="minorHAnsi" w:hAnsiTheme="minorHAnsi"/>
          <w:highlight w:val="yellow"/>
        </w:rPr>
        <w:t xml:space="preserve">Заказать – </w:t>
      </w:r>
      <w:r w:rsidRPr="00457BAF">
        <w:rPr>
          <w:rFonts w:asciiTheme="minorHAnsi" w:hAnsiTheme="minorHAnsi"/>
          <w:highlight w:val="yellow"/>
          <w:lang w:val="en-US"/>
        </w:rPr>
        <w:t>Buy now</w:t>
      </w:r>
    </w:p>
    <w:p w14:paraId="6F5863C1" w14:textId="0667AC65" w:rsidR="00A75F67" w:rsidRPr="00457BAF" w:rsidRDefault="00457BAF" w:rsidP="00950270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/>
        </w:rPr>
      </w:pPr>
      <w:r w:rsidRPr="00457BAF">
        <w:rPr>
          <w:rFonts w:asciiTheme="minorHAnsi" w:hAnsiTheme="minorHAnsi"/>
          <w:highlight w:val="yellow"/>
        </w:rPr>
        <w:t xml:space="preserve">Еще перевести </w:t>
      </w:r>
      <w:r w:rsidRPr="00457BAF">
        <w:rPr>
          <w:rFonts w:asciiTheme="minorHAnsi" w:hAnsiTheme="minorHAnsi"/>
          <w:highlight w:val="yellow"/>
          <w:lang w:val="en-US"/>
        </w:rPr>
        <w:t>Title, description</w:t>
      </w:r>
    </w:p>
    <w:p w14:paraId="78A14C75" w14:textId="77777777" w:rsidR="00457BAF" w:rsidRDefault="00457BAF" w:rsidP="00950270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/>
          <w:lang w:val="en-US"/>
        </w:rPr>
      </w:pPr>
    </w:p>
    <w:p w14:paraId="5EFF1FFC" w14:textId="77777777" w:rsidR="00457BAF" w:rsidRDefault="00457BAF" w:rsidP="00950270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/>
          <w:lang w:val="en-US"/>
        </w:rPr>
      </w:pPr>
    </w:p>
    <w:p w14:paraId="2BCFB100" w14:textId="77777777" w:rsidR="00950270" w:rsidRDefault="00950270" w:rsidP="0089219E">
      <w:pPr>
        <w:pStyle w:val="a3"/>
        <w:ind w:firstLine="720"/>
        <w:jc w:val="both"/>
        <w:rPr>
          <w:rFonts w:asciiTheme="minorHAnsi" w:hAnsiTheme="minorHAnsi"/>
          <w:lang w:val="en-US"/>
        </w:rPr>
      </w:pPr>
    </w:p>
    <w:p w14:paraId="3B3ACAEE" w14:textId="77777777" w:rsidR="00F97A00" w:rsidRPr="00F97A00" w:rsidRDefault="00F97A00" w:rsidP="00151B96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 w:rsidRPr="00F97A00">
        <w:rPr>
          <w:rFonts w:cs="Arial"/>
          <w:b/>
          <w:bCs/>
          <w:iCs/>
        </w:rPr>
        <w:t xml:space="preserve">Структура </w:t>
      </w:r>
      <w:proofErr w:type="spellStart"/>
      <w:r w:rsidRPr="00F97A00">
        <w:rPr>
          <w:rFonts w:cs="Arial"/>
          <w:b/>
          <w:bCs/>
          <w:iCs/>
        </w:rPr>
        <w:t>сайта</w:t>
      </w:r>
      <w:proofErr w:type="spellEnd"/>
    </w:p>
    <w:p w14:paraId="5987D06B" w14:textId="77777777" w:rsidR="00F97A00" w:rsidRPr="00454769" w:rsidRDefault="00F97A00" w:rsidP="00454769">
      <w:pPr>
        <w:widowControl w:val="0"/>
        <w:autoSpaceDE w:val="0"/>
        <w:autoSpaceDN w:val="0"/>
        <w:adjustRightInd w:val="0"/>
        <w:spacing w:after="240"/>
        <w:jc w:val="both"/>
        <w:rPr>
          <w:rFonts w:cs="Times New Roman"/>
        </w:rPr>
      </w:pPr>
      <w:proofErr w:type="spellStart"/>
      <w:r>
        <w:rPr>
          <w:rFonts w:cs="Times New Roman"/>
        </w:rPr>
        <w:t>Сайт</w:t>
      </w:r>
      <w:proofErr w:type="spellEnd"/>
      <w:r>
        <w:rPr>
          <w:rFonts w:cs="Times New Roman"/>
        </w:rPr>
        <w:t xml:space="preserve"> представляет собой</w:t>
      </w:r>
      <w:r w:rsidRPr="00F97A00">
        <w:rPr>
          <w:rFonts w:cs="Times New Roman"/>
        </w:rPr>
        <w:t xml:space="preserve"> набор взаимосвязанных страниц. На всех страницах </w:t>
      </w:r>
      <w:proofErr w:type="spellStart"/>
      <w:r w:rsidRPr="00F97A00">
        <w:rPr>
          <w:rFonts w:cs="Times New Roman"/>
        </w:rPr>
        <w:t>сайта</w:t>
      </w:r>
      <w:proofErr w:type="spellEnd"/>
      <w:r w:rsidRPr="00F97A00">
        <w:rPr>
          <w:rFonts w:cs="Times New Roman"/>
        </w:rPr>
        <w:t xml:space="preserve"> есть блоки ссылок, обеспечивающих простую навигацию по </w:t>
      </w:r>
      <w:proofErr w:type="spellStart"/>
      <w:r w:rsidRPr="00F97A00">
        <w:rPr>
          <w:rFonts w:cs="Times New Roman"/>
        </w:rPr>
        <w:t>сайту</w:t>
      </w:r>
      <w:proofErr w:type="spellEnd"/>
      <w:r w:rsidRPr="00F97A00">
        <w:rPr>
          <w:rFonts w:cs="Times New Roman"/>
        </w:rPr>
        <w:t xml:space="preserve">. </w:t>
      </w:r>
      <w:proofErr w:type="spellStart"/>
      <w:r w:rsidRPr="00F97A00">
        <w:rPr>
          <w:rFonts w:cs="Times New Roman"/>
        </w:rPr>
        <w:t>Информационнои</w:t>
      </w:r>
      <w:proofErr w:type="spellEnd"/>
      <w:r w:rsidRPr="00F97A00">
        <w:rPr>
          <w:rFonts w:cs="Times New Roman"/>
        </w:rPr>
        <w:t xml:space="preserve">̆ структуре </w:t>
      </w:r>
      <w:proofErr w:type="spellStart"/>
      <w:r w:rsidRPr="00F97A00">
        <w:rPr>
          <w:rFonts w:cs="Times New Roman"/>
        </w:rPr>
        <w:t>сайта</w:t>
      </w:r>
      <w:proofErr w:type="spellEnd"/>
      <w:r w:rsidRPr="00F97A00">
        <w:rPr>
          <w:rFonts w:cs="Times New Roman"/>
        </w:rPr>
        <w:t xml:space="preserve"> соответствует структура URI страниц </w:t>
      </w:r>
      <w:proofErr w:type="spellStart"/>
      <w:r w:rsidRPr="00F97A00">
        <w:rPr>
          <w:rFonts w:cs="Times New Roman"/>
        </w:rPr>
        <w:t>сайта</w:t>
      </w:r>
      <w:proofErr w:type="spellEnd"/>
      <w:r w:rsidRPr="00F97A00">
        <w:rPr>
          <w:rFonts w:cs="Times New Roman"/>
        </w:rPr>
        <w:t xml:space="preserve">. Здесь выполняются следующие требования: </w:t>
      </w:r>
    </w:p>
    <w:p w14:paraId="4A538F68" w14:textId="77777777" w:rsidR="00F97A00" w:rsidRPr="00F97A00" w:rsidRDefault="00F97A00" w:rsidP="00F97A0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both"/>
        <w:rPr>
          <w:rFonts w:cs="Times New Roman"/>
        </w:rPr>
      </w:pPr>
      <w:r w:rsidRPr="00F97A00">
        <w:rPr>
          <w:rFonts w:cs="Times New Roman"/>
        </w:rPr>
        <w:t xml:space="preserve">Каждая страница должна иметь свой </w:t>
      </w:r>
      <w:proofErr w:type="spellStart"/>
      <w:r w:rsidRPr="00F97A00">
        <w:rPr>
          <w:rFonts w:cs="Times New Roman"/>
        </w:rPr>
        <w:t>уникальныи</w:t>
      </w:r>
      <w:proofErr w:type="spellEnd"/>
      <w:r w:rsidRPr="00F97A00">
        <w:rPr>
          <w:rFonts w:cs="Times New Roman"/>
        </w:rPr>
        <w:t xml:space="preserve">̆ URI </w:t>
      </w:r>
    </w:p>
    <w:p w14:paraId="02B17043" w14:textId="77777777" w:rsidR="00F97A00" w:rsidRPr="00F97A00" w:rsidRDefault="00F97A00" w:rsidP="00F97A0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both"/>
        <w:rPr>
          <w:rFonts w:cs="Times New Roman"/>
        </w:rPr>
      </w:pPr>
      <w:r w:rsidRPr="00F97A00">
        <w:rPr>
          <w:rFonts w:cs="Times New Roman"/>
        </w:rPr>
        <w:t xml:space="preserve">URN (часть URL страницы после доменного имени, </w:t>
      </w:r>
      <w:proofErr w:type="spellStart"/>
      <w:r w:rsidRPr="00F97A00">
        <w:rPr>
          <w:rFonts w:cs="Times New Roman"/>
        </w:rPr>
        <w:t>e.g</w:t>
      </w:r>
      <w:proofErr w:type="spellEnd"/>
      <w:r w:rsidRPr="00F97A00">
        <w:rPr>
          <w:rFonts w:cs="Times New Roman"/>
        </w:rPr>
        <w:t>. /</w:t>
      </w:r>
      <w:proofErr w:type="spellStart"/>
      <w:r w:rsidRPr="00F97A00">
        <w:rPr>
          <w:rFonts w:cs="Times New Roman"/>
        </w:rPr>
        <w:t>about-author</w:t>
      </w:r>
      <w:proofErr w:type="spellEnd"/>
      <w:r w:rsidRPr="00F97A00">
        <w:rPr>
          <w:rFonts w:cs="Times New Roman"/>
        </w:rPr>
        <w:t xml:space="preserve">) должно отражать назначение или содержание страницы по-сути. </w:t>
      </w:r>
      <w:r>
        <w:rPr>
          <w:rFonts w:cs="Times New Roman"/>
        </w:rPr>
        <w:t>Э</w:t>
      </w:r>
      <w:r w:rsidRPr="00F97A00">
        <w:rPr>
          <w:rFonts w:cs="Times New Roman"/>
        </w:rPr>
        <w:t xml:space="preserve">то переведенное на </w:t>
      </w:r>
      <w:proofErr w:type="spellStart"/>
      <w:r w:rsidRPr="00F97A00">
        <w:rPr>
          <w:rFonts w:cs="Times New Roman"/>
        </w:rPr>
        <w:t>английскии</w:t>
      </w:r>
      <w:proofErr w:type="spellEnd"/>
      <w:r w:rsidRPr="00F97A00">
        <w:rPr>
          <w:rFonts w:cs="Times New Roman"/>
        </w:rPr>
        <w:t>̆ язык заглавие страницы (</w:t>
      </w:r>
      <w:proofErr w:type="spellStart"/>
      <w:r w:rsidRPr="00F97A00">
        <w:rPr>
          <w:rFonts w:cs="Times New Roman"/>
        </w:rPr>
        <w:t>title</w:t>
      </w:r>
      <w:proofErr w:type="spellEnd"/>
      <w:r w:rsidRPr="00F97A00">
        <w:rPr>
          <w:rFonts w:cs="Times New Roman"/>
        </w:rPr>
        <w:t xml:space="preserve">),– UTF-8 без н недопустимых символов (пробел, '?', и др.). </w:t>
      </w:r>
    </w:p>
    <w:p w14:paraId="6C2C67E5" w14:textId="77777777" w:rsidR="00F97A00" w:rsidRPr="00F97A00" w:rsidRDefault="00F97A00" w:rsidP="00F97A0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both"/>
        <w:rPr>
          <w:rFonts w:cs="Times New Roman"/>
        </w:rPr>
      </w:pPr>
      <w:r w:rsidRPr="00F97A00">
        <w:rPr>
          <w:rFonts w:cs="Times New Roman"/>
        </w:rPr>
        <w:t xml:space="preserve">Страницы второго, </w:t>
      </w:r>
      <w:proofErr w:type="spellStart"/>
      <w:r w:rsidRPr="00F97A00">
        <w:rPr>
          <w:rFonts w:cs="Times New Roman"/>
        </w:rPr>
        <w:t>уровнеи</w:t>
      </w:r>
      <w:proofErr w:type="spellEnd"/>
      <w:r w:rsidRPr="00F97A00">
        <w:rPr>
          <w:rFonts w:cs="Times New Roman"/>
        </w:rPr>
        <w:t xml:space="preserve">̆ должны содержать в своем URN, адреса родительских страниц (как путь к </w:t>
      </w:r>
      <w:proofErr w:type="spellStart"/>
      <w:r w:rsidRPr="00F97A00">
        <w:rPr>
          <w:rFonts w:cs="Times New Roman"/>
        </w:rPr>
        <w:t>файлу</w:t>
      </w:r>
      <w:proofErr w:type="spellEnd"/>
      <w:r w:rsidRPr="00F97A00">
        <w:rPr>
          <w:rFonts w:cs="Times New Roman"/>
        </w:rPr>
        <w:t xml:space="preserve"> в </w:t>
      </w:r>
      <w:proofErr w:type="spellStart"/>
      <w:r w:rsidRPr="00F97A00">
        <w:rPr>
          <w:rFonts w:cs="Times New Roman"/>
        </w:rPr>
        <w:t>файловои</w:t>
      </w:r>
      <w:proofErr w:type="spellEnd"/>
      <w:r w:rsidRPr="00F97A00">
        <w:rPr>
          <w:rFonts w:cs="Times New Roman"/>
        </w:rPr>
        <w:t xml:space="preserve">̆ системе). </w:t>
      </w:r>
    </w:p>
    <w:p w14:paraId="7E9AA6D0" w14:textId="77777777" w:rsidR="00F97A00" w:rsidRPr="00F97A00" w:rsidRDefault="00F97A00" w:rsidP="00F97A0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both"/>
        <w:rPr>
          <w:rFonts w:cs="Times New Roman"/>
        </w:rPr>
      </w:pPr>
      <w:r w:rsidRPr="00F97A00">
        <w:rPr>
          <w:rFonts w:cs="Times New Roman"/>
        </w:rPr>
        <w:t>В конце URL может быть расширение, указывающее каким образом следует форматировать передаваемую информац</w:t>
      </w:r>
      <w:r>
        <w:rPr>
          <w:rFonts w:cs="Times New Roman"/>
        </w:rPr>
        <w:t>ию, - .</w:t>
      </w:r>
      <w:proofErr w:type="spellStart"/>
      <w:r>
        <w:rPr>
          <w:rFonts w:cs="Times New Roman"/>
        </w:rPr>
        <w:t>html</w:t>
      </w:r>
      <w:proofErr w:type="spellEnd"/>
      <w:r>
        <w:rPr>
          <w:rFonts w:cs="Times New Roman"/>
        </w:rPr>
        <w:t>, .</w:t>
      </w:r>
      <w:r w:rsidRPr="00F97A00">
        <w:rPr>
          <w:rFonts w:cs="Times New Roman"/>
        </w:rPr>
        <w:t xml:space="preserve"> </w:t>
      </w:r>
    </w:p>
    <w:p w14:paraId="0DFE7C9E" w14:textId="77777777" w:rsidR="00F97A00" w:rsidRDefault="00F97A00" w:rsidP="00F97A0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both"/>
        <w:rPr>
          <w:rFonts w:cs="Times New Roman"/>
        </w:rPr>
      </w:pPr>
      <w:r w:rsidRPr="00F97A00">
        <w:rPr>
          <w:rFonts w:cs="Times New Roman"/>
        </w:rPr>
        <w:t xml:space="preserve">Страница должна быть целиком доступна по её URL – статически. Т.е. весь </w:t>
      </w:r>
      <w:proofErr w:type="spellStart"/>
      <w:r w:rsidRPr="00F97A00">
        <w:rPr>
          <w:rFonts w:cs="Times New Roman"/>
        </w:rPr>
        <w:t>важныи</w:t>
      </w:r>
      <w:proofErr w:type="spellEnd"/>
      <w:r w:rsidRPr="00F97A00">
        <w:rPr>
          <w:rFonts w:cs="Times New Roman"/>
        </w:rPr>
        <w:t xml:space="preserve">̆ </w:t>
      </w:r>
      <w:proofErr w:type="spellStart"/>
      <w:r w:rsidRPr="00F97A00">
        <w:rPr>
          <w:rFonts w:cs="Times New Roman"/>
        </w:rPr>
        <w:t>информационныи</w:t>
      </w:r>
      <w:proofErr w:type="spellEnd"/>
      <w:r w:rsidRPr="00F97A00">
        <w:rPr>
          <w:rFonts w:cs="Times New Roman"/>
        </w:rPr>
        <w:t xml:space="preserve">̆ контент страницы должен передаваться при её загрузке. Контент, </w:t>
      </w:r>
      <w:proofErr w:type="spellStart"/>
      <w:r w:rsidRPr="00F97A00">
        <w:rPr>
          <w:rFonts w:cs="Times New Roman"/>
        </w:rPr>
        <w:t>загружаемыи</w:t>
      </w:r>
      <w:proofErr w:type="spellEnd"/>
      <w:r w:rsidRPr="00F97A00">
        <w:rPr>
          <w:rFonts w:cs="Times New Roman"/>
        </w:rPr>
        <w:t xml:space="preserve">̆ динамически (например, через AJAX) не будет доступен поисковым машинам. </w:t>
      </w:r>
    </w:p>
    <w:p w14:paraId="76FF6108" w14:textId="77777777" w:rsidR="00F97A00" w:rsidRDefault="00F97A00" w:rsidP="00F97A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cs="Times New Roman"/>
        </w:rPr>
      </w:pPr>
      <w:r>
        <w:rPr>
          <w:rFonts w:cs="Times New Roman"/>
        </w:rPr>
        <w:t xml:space="preserve">Сайт </w:t>
      </w:r>
      <w:proofErr w:type="spellStart"/>
      <w:r>
        <w:rPr>
          <w:rFonts w:cs="Times New Roman"/>
          <w:lang w:val="en-US"/>
        </w:rPr>
        <w:t>Zenna</w:t>
      </w:r>
      <w:proofErr w:type="spellEnd"/>
      <w:r>
        <w:rPr>
          <w:rFonts w:cs="Times New Roman"/>
          <w:lang w:val="en-US"/>
        </w:rPr>
        <w:t xml:space="preserve"> Apps </w:t>
      </w:r>
      <w:r>
        <w:rPr>
          <w:rFonts w:cs="Times New Roman"/>
        </w:rPr>
        <w:t xml:space="preserve">имеет такую структуру </w:t>
      </w:r>
      <w:r>
        <w:rPr>
          <w:rFonts w:cs="Times New Roman"/>
          <w:lang w:val="en-US"/>
        </w:rPr>
        <w:t xml:space="preserve">URL </w:t>
      </w:r>
      <w:r>
        <w:rPr>
          <w:rFonts w:cs="Times New Roman"/>
        </w:rPr>
        <w:t xml:space="preserve">страниц: </w:t>
      </w:r>
    </w:p>
    <w:p w14:paraId="27DE4091" w14:textId="2DE5A64A" w:rsidR="008F75DA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i/>
          <w:color w:val="1A1A1A"/>
        </w:rPr>
      </w:pPr>
      <w:r w:rsidRPr="00D3048F">
        <w:rPr>
          <w:rFonts w:eastAsia="Times New Roman" w:cs="Times New Roman"/>
          <w:i/>
          <w:lang w:eastAsia="ru-RU"/>
        </w:rPr>
        <w:t>Г</w:t>
      </w:r>
      <w:r w:rsidRPr="00D3048F">
        <w:rPr>
          <w:rFonts w:cs="Arial"/>
          <w:i/>
          <w:color w:val="1A1A1A"/>
        </w:rPr>
        <w:t>лавная страниц</w:t>
      </w:r>
      <w:r w:rsidR="008F75DA">
        <w:rPr>
          <w:rFonts w:cs="Arial"/>
          <w:i/>
          <w:color w:val="1A1A1A"/>
        </w:rPr>
        <w:t>а (для английской версии)</w:t>
      </w:r>
    </w:p>
    <w:p w14:paraId="3AADC608" w14:textId="77777777" w:rsidR="008F75DA" w:rsidRDefault="008F75DA" w:rsidP="00F97A00">
      <w:pPr>
        <w:widowControl w:val="0"/>
        <w:autoSpaceDE w:val="0"/>
        <w:autoSpaceDN w:val="0"/>
        <w:adjustRightInd w:val="0"/>
        <w:jc w:val="both"/>
        <w:rPr>
          <w:rFonts w:cs="Arial"/>
          <w:i/>
          <w:color w:val="1A1A1A"/>
        </w:rPr>
      </w:pPr>
    </w:p>
    <w:p w14:paraId="69BFDBF0" w14:textId="34E50497" w:rsidR="00F97A00" w:rsidRPr="008F75DA" w:rsidRDefault="008F75DA" w:rsidP="00F97A00">
      <w:pPr>
        <w:widowControl w:val="0"/>
        <w:autoSpaceDE w:val="0"/>
        <w:autoSpaceDN w:val="0"/>
        <w:adjustRightInd w:val="0"/>
        <w:jc w:val="both"/>
        <w:rPr>
          <w:rFonts w:cs="Arial"/>
          <w:i/>
          <w:color w:val="1A1A1A"/>
          <w:lang w:val="en-US"/>
        </w:rPr>
      </w:pPr>
      <w:r>
        <w:rPr>
          <w:rFonts w:cs="Arial"/>
          <w:color w:val="1B48B7"/>
          <w:u w:val="single" w:color="1B48B7"/>
        </w:rPr>
        <w:t xml:space="preserve">zennaapps.com (для русской – </w:t>
      </w:r>
      <w:r>
        <w:rPr>
          <w:rFonts w:cs="Arial"/>
          <w:color w:val="1B48B7"/>
          <w:u w:val="single" w:color="1B48B7"/>
          <w:lang w:val="en-US"/>
        </w:rPr>
        <w:t>zenna-apps.com)</w:t>
      </w:r>
    </w:p>
    <w:p w14:paraId="00656547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</w:p>
    <w:p w14:paraId="4CEAF529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r w:rsidRPr="00D3048F">
        <w:rPr>
          <w:rFonts w:cs="Arial"/>
          <w:color w:val="1A1A1A"/>
        </w:rPr>
        <w:t>Разделы отмечаем якорными ссылками: </w:t>
      </w:r>
    </w:p>
    <w:p w14:paraId="6CCC11B7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</w:p>
    <w:p w14:paraId="6BD09050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8" w:history="1">
        <w:r w:rsidR="00F97A00" w:rsidRPr="00D3048F">
          <w:rPr>
            <w:rFonts w:cs="Arial"/>
            <w:color w:val="1B48B7"/>
            <w:u w:val="single" w:color="1B48B7"/>
          </w:rPr>
          <w:t>zennaapps.com/#</w:t>
        </w:r>
      </w:hyperlink>
      <w:proofErr w:type="spellStart"/>
      <w:r w:rsidR="00F97A00" w:rsidRPr="00D3048F">
        <w:rPr>
          <w:rFonts w:cs="Arial"/>
          <w:color w:val="1A1A1A"/>
        </w:rPr>
        <w:t>/service</w:t>
      </w:r>
      <w:proofErr w:type="spellEnd"/>
      <w:r w:rsidR="00F97A00" w:rsidRPr="00D3048F">
        <w:rPr>
          <w:rFonts w:cs="Arial"/>
          <w:color w:val="1A1A1A"/>
        </w:rPr>
        <w:t>s</w:t>
      </w:r>
    </w:p>
    <w:p w14:paraId="3B3D5090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9" w:anchor="/cases" w:history="1">
        <w:r w:rsidR="00F97A00" w:rsidRPr="00D3048F">
          <w:rPr>
            <w:rFonts w:cs="Arial"/>
            <w:color w:val="1B48B7"/>
            <w:u w:val="single" w:color="1B48B7"/>
          </w:rPr>
          <w:t>zennaapps.com/#/</w:t>
        </w:r>
        <w:proofErr w:type="spellStart"/>
        <w:r w:rsidR="00F97A00" w:rsidRPr="00D3048F">
          <w:rPr>
            <w:rFonts w:cs="Arial"/>
            <w:color w:val="1B48B7"/>
            <w:u w:val="single" w:color="1B48B7"/>
          </w:rPr>
          <w:t>cases</w:t>
        </w:r>
        <w:proofErr w:type="spellEnd"/>
      </w:hyperlink>
    </w:p>
    <w:p w14:paraId="3A4875C3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10" w:anchor="/about-us" w:history="1">
        <w:r w:rsidR="00F97A00" w:rsidRPr="00D3048F">
          <w:rPr>
            <w:rFonts w:cs="Arial"/>
            <w:color w:val="1B48B7"/>
            <w:u w:val="single" w:color="1B48B7"/>
          </w:rPr>
          <w:t>zennaapps.com/#/</w:t>
        </w:r>
        <w:proofErr w:type="spellStart"/>
        <w:r w:rsidR="00F97A00" w:rsidRPr="00D3048F">
          <w:rPr>
            <w:rFonts w:cs="Arial"/>
            <w:color w:val="1B48B7"/>
            <w:u w:val="single" w:color="1B48B7"/>
          </w:rPr>
          <w:t>about-us</w:t>
        </w:r>
        <w:proofErr w:type="spellEnd"/>
      </w:hyperlink>
    </w:p>
    <w:p w14:paraId="08DA7E54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11" w:anchor="/contacts" w:history="1">
        <w:r w:rsidR="00F97A00" w:rsidRPr="00D3048F">
          <w:rPr>
            <w:rFonts w:cs="Arial"/>
            <w:color w:val="1B48B7"/>
            <w:u w:val="single" w:color="1B48B7"/>
          </w:rPr>
          <w:t>zennaapps.com/#/</w:t>
        </w:r>
        <w:proofErr w:type="spellStart"/>
        <w:r w:rsidR="00F97A00" w:rsidRPr="00D3048F">
          <w:rPr>
            <w:rFonts w:cs="Arial"/>
            <w:color w:val="1B48B7"/>
            <w:u w:val="single" w:color="1B48B7"/>
          </w:rPr>
          <w:t>contacts</w:t>
        </w:r>
        <w:proofErr w:type="spellEnd"/>
      </w:hyperlink>
    </w:p>
    <w:p w14:paraId="412D10BE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12" w:anchor="/" w:history="1">
        <w:r w:rsidR="00F97A00" w:rsidRPr="00D3048F">
          <w:rPr>
            <w:rFonts w:cs="Arial"/>
            <w:color w:val="1B48B7"/>
            <w:u w:val="single" w:color="1B48B7"/>
          </w:rPr>
          <w:t>zennaapps.com/#/</w:t>
        </w:r>
      </w:hyperlink>
    </w:p>
    <w:p w14:paraId="78E813A6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</w:p>
    <w:p w14:paraId="7A46C435" w14:textId="59650D8E" w:rsidR="00F97A00" w:rsidRPr="00D3048F" w:rsidRDefault="008F75DA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r>
        <w:rPr>
          <w:rFonts w:cs="Arial"/>
          <w:color w:val="1A1A1A"/>
        </w:rPr>
        <w:t>Важно! С</w:t>
      </w:r>
      <w:r w:rsidR="00454769" w:rsidRPr="00454769">
        <w:rPr>
          <w:rFonts w:cs="Arial"/>
          <w:color w:val="1A1A1A"/>
        </w:rPr>
        <w:t xml:space="preserve">траницы </w:t>
      </w:r>
      <w:r>
        <w:rPr>
          <w:rFonts w:cs="Arial"/>
          <w:color w:val="1A1A1A"/>
        </w:rPr>
        <w:t xml:space="preserve">необходимо </w:t>
      </w:r>
      <w:r w:rsidR="00454769" w:rsidRPr="00454769">
        <w:rPr>
          <w:rFonts w:cs="Arial"/>
          <w:color w:val="1A1A1A"/>
        </w:rPr>
        <w:t>продублировать в стандар</w:t>
      </w:r>
      <w:r>
        <w:rPr>
          <w:rFonts w:cs="Arial"/>
          <w:color w:val="1A1A1A"/>
        </w:rPr>
        <w:t>т</w:t>
      </w:r>
      <w:r w:rsidR="00454769" w:rsidRPr="00454769">
        <w:rPr>
          <w:rFonts w:cs="Arial"/>
          <w:color w:val="1A1A1A"/>
        </w:rPr>
        <w:t xml:space="preserve">ном </w:t>
      </w:r>
      <w:proofErr w:type="spellStart"/>
      <w:r w:rsidR="00454769" w:rsidRPr="00454769">
        <w:rPr>
          <w:rFonts w:cs="Arial"/>
          <w:color w:val="1A1A1A"/>
        </w:rPr>
        <w:t>html</w:t>
      </w:r>
      <w:proofErr w:type="spellEnd"/>
      <w:r w:rsidR="00454769" w:rsidRPr="00454769">
        <w:rPr>
          <w:rFonts w:cs="Arial"/>
          <w:color w:val="1A1A1A"/>
        </w:rPr>
        <w:t xml:space="preserve"> - их оптимизировать, но все ссылки с якорями вести на главную</w:t>
      </w:r>
      <w:r>
        <w:rPr>
          <w:rFonts w:cs="Arial"/>
          <w:color w:val="1A1A1A"/>
        </w:rPr>
        <w:t xml:space="preserve"> страницу соответственно </w:t>
      </w:r>
      <w:hyperlink r:id="rId13" w:history="1">
        <w:r w:rsidRPr="002C6A2B">
          <w:rPr>
            <w:rStyle w:val="a7"/>
            <w:rFonts w:cs="Arial"/>
            <w:lang w:val="en-US"/>
          </w:rPr>
          <w:t>zenna-apps.com</w:t>
        </w:r>
      </w:hyperlink>
      <w:r>
        <w:rPr>
          <w:rFonts w:cs="Arial"/>
          <w:color w:val="1A1A1A"/>
          <w:lang w:val="en-US"/>
        </w:rPr>
        <w:t xml:space="preserve"> </w:t>
      </w:r>
      <w:r>
        <w:rPr>
          <w:rFonts w:cs="Arial"/>
          <w:color w:val="1A1A1A"/>
        </w:rPr>
        <w:t xml:space="preserve">для русского и </w:t>
      </w:r>
      <w:hyperlink r:id="rId14" w:history="1">
        <w:r>
          <w:rPr>
            <w:rStyle w:val="a7"/>
            <w:rFonts w:cs="Arial"/>
          </w:rPr>
          <w:t>zenna</w:t>
        </w:r>
        <w:r w:rsidRPr="002C6A2B">
          <w:rPr>
            <w:rStyle w:val="a7"/>
            <w:rFonts w:cs="Arial"/>
          </w:rPr>
          <w:t>apps.com</w:t>
        </w:r>
      </w:hyperlink>
      <w:r>
        <w:rPr>
          <w:rFonts w:cs="Arial"/>
          <w:color w:val="1A1A1A"/>
        </w:rPr>
        <w:t xml:space="preserve"> - для английского сайтов</w:t>
      </w:r>
      <w:r w:rsidR="00454769">
        <w:rPr>
          <w:rFonts w:cs="Arial"/>
          <w:color w:val="1A1A1A"/>
        </w:rPr>
        <w:t xml:space="preserve">. </w:t>
      </w:r>
      <w:r w:rsidR="008403B2">
        <w:rPr>
          <w:rFonts w:cs="Arial"/>
          <w:color w:val="1A1A1A"/>
        </w:rPr>
        <w:t xml:space="preserve">Слои разметить якорями. </w:t>
      </w:r>
      <w:r w:rsidR="00454769">
        <w:rPr>
          <w:rFonts w:cs="Arial"/>
          <w:color w:val="1A1A1A"/>
        </w:rPr>
        <w:t>В</w:t>
      </w:r>
      <w:r w:rsidR="00F97A00" w:rsidRPr="00D3048F">
        <w:rPr>
          <w:rFonts w:cs="Arial"/>
          <w:color w:val="1A1A1A"/>
        </w:rPr>
        <w:t xml:space="preserve">се полные описания услуг, кейсы, о нас, блоги являются страницами второй вложенности, то есть </w:t>
      </w:r>
      <w:proofErr w:type="spellStart"/>
      <w:r w:rsidR="00F97A00" w:rsidRPr="00D3048F">
        <w:rPr>
          <w:rFonts w:cs="Arial"/>
          <w:color w:val="1A1A1A"/>
        </w:rPr>
        <w:t>урлы</w:t>
      </w:r>
      <w:proofErr w:type="spellEnd"/>
      <w:r w:rsidR="00F97A00" w:rsidRPr="00D3048F">
        <w:rPr>
          <w:rFonts w:cs="Arial"/>
          <w:color w:val="1A1A1A"/>
        </w:rPr>
        <w:t xml:space="preserve"> будут такими: </w:t>
      </w:r>
    </w:p>
    <w:p w14:paraId="07E21DAB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</w:p>
    <w:p w14:paraId="0898D8B4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i/>
          <w:color w:val="1A1A1A"/>
        </w:rPr>
      </w:pPr>
      <w:r w:rsidRPr="00D3048F">
        <w:rPr>
          <w:rFonts w:cs="Arial"/>
          <w:i/>
          <w:color w:val="1A1A1A"/>
        </w:rPr>
        <w:t>Услуги:</w:t>
      </w:r>
    </w:p>
    <w:p w14:paraId="6ABE31FA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</w:p>
    <w:p w14:paraId="1D9033B1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15" w:history="1">
        <w:r w:rsidR="00F97A00" w:rsidRPr="00D3048F">
          <w:rPr>
            <w:rFonts w:cs="Arial"/>
            <w:color w:val="1B48B7"/>
            <w:u w:val="single" w:color="1B48B7"/>
          </w:rPr>
          <w:t>zennaapps.com/strategic-marketing.html</w:t>
        </w:r>
      </w:hyperlink>
    </w:p>
    <w:p w14:paraId="401BC80B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16" w:history="1">
        <w:r w:rsidR="00F97A00" w:rsidRPr="00D3048F">
          <w:rPr>
            <w:rFonts w:cs="Arial"/>
            <w:color w:val="1B48B7"/>
            <w:u w:val="single" w:color="1B48B7"/>
          </w:rPr>
          <w:t>zennaapps.com/top-promotion.html</w:t>
        </w:r>
      </w:hyperlink>
    </w:p>
    <w:p w14:paraId="04D6376D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17" w:history="1">
        <w:r w:rsidR="00F97A00" w:rsidRPr="00D3048F">
          <w:rPr>
            <w:rFonts w:cs="Arial"/>
            <w:color w:val="1B48B7"/>
            <w:u w:val="single" w:color="1B48B7"/>
          </w:rPr>
          <w:t>zennaapps.com/crisis-marketing.html</w:t>
        </w:r>
      </w:hyperlink>
    </w:p>
    <w:p w14:paraId="2918F384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18" w:history="1">
        <w:r w:rsidR="00F97A00" w:rsidRPr="00D3048F">
          <w:rPr>
            <w:rFonts w:cs="Arial"/>
            <w:color w:val="1B48B7"/>
            <w:u w:val="single" w:color="1B48B7"/>
          </w:rPr>
          <w:t>zennaapps.com/mobile-app-development.html</w:t>
        </w:r>
      </w:hyperlink>
    </w:p>
    <w:p w14:paraId="3D42DB28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19" w:history="1">
        <w:r w:rsidR="00F97A00" w:rsidRPr="00D3048F">
          <w:rPr>
            <w:rFonts w:cs="Arial"/>
            <w:color w:val="1B48B7"/>
            <w:u w:val="single" w:color="1B48B7"/>
          </w:rPr>
          <w:t>zennaapps.com/aso.html</w:t>
        </w:r>
      </w:hyperlink>
    </w:p>
    <w:p w14:paraId="48DE5CF4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20" w:history="1">
        <w:r w:rsidR="00F97A00" w:rsidRPr="00D3048F">
          <w:rPr>
            <w:rFonts w:cs="Arial"/>
            <w:color w:val="1B48B7"/>
            <w:u w:val="single" w:color="1B48B7"/>
          </w:rPr>
          <w:t>zennaapps.com/pr.html</w:t>
        </w:r>
      </w:hyperlink>
    </w:p>
    <w:p w14:paraId="15A0EB2A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21" w:history="1">
        <w:r w:rsidR="00F97A00" w:rsidRPr="00D3048F">
          <w:rPr>
            <w:rFonts w:cs="Arial"/>
            <w:color w:val="1B48B7"/>
            <w:u w:val="single" w:color="1B48B7"/>
          </w:rPr>
          <w:t>zennaapps.com/downloads.html</w:t>
        </w:r>
      </w:hyperlink>
    </w:p>
    <w:p w14:paraId="596A5AA9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22" w:history="1">
        <w:r w:rsidR="00F97A00" w:rsidRPr="00D3048F">
          <w:rPr>
            <w:rFonts w:cs="Arial"/>
            <w:color w:val="1B48B7"/>
            <w:u w:val="single" w:color="1B48B7"/>
          </w:rPr>
          <w:t>zennaapps.com/reviews.html</w:t>
        </w:r>
      </w:hyperlink>
    </w:p>
    <w:p w14:paraId="6024EC45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23" w:history="1">
        <w:r w:rsidR="00F97A00" w:rsidRPr="00D3048F">
          <w:rPr>
            <w:rFonts w:cs="Arial"/>
            <w:color w:val="1B48B7"/>
            <w:u w:val="single" w:color="1B48B7"/>
          </w:rPr>
          <w:t>zennaapps.com/smm.html</w:t>
        </w:r>
      </w:hyperlink>
    </w:p>
    <w:p w14:paraId="0388FBF8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24" w:history="1">
        <w:r w:rsidR="00F97A00" w:rsidRPr="00D3048F">
          <w:rPr>
            <w:rFonts w:cs="Arial"/>
            <w:color w:val="1B48B7"/>
            <w:u w:val="single" w:color="1B48B7"/>
          </w:rPr>
          <w:t>zennaapps.com/mobile-ads-network.html</w:t>
        </w:r>
      </w:hyperlink>
    </w:p>
    <w:p w14:paraId="393717F6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25" w:history="1">
        <w:r w:rsidR="00F97A00" w:rsidRPr="00D3048F">
          <w:rPr>
            <w:rFonts w:cs="Arial"/>
            <w:color w:val="1B48B7"/>
            <w:u w:val="single" w:color="1B48B7"/>
          </w:rPr>
          <w:t>zennaapps.com/video.html</w:t>
        </w:r>
      </w:hyperlink>
    </w:p>
    <w:p w14:paraId="119EFB0E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26" w:history="1">
        <w:r w:rsidR="00F97A00" w:rsidRPr="00D3048F">
          <w:rPr>
            <w:rFonts w:cs="Arial"/>
            <w:color w:val="1B48B7"/>
            <w:u w:val="single" w:color="1B48B7"/>
          </w:rPr>
          <w:t>zennaapps.com/audit.html</w:t>
        </w:r>
      </w:hyperlink>
    </w:p>
    <w:p w14:paraId="1B1214E4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27" w:history="1">
        <w:r w:rsidR="00F97A00" w:rsidRPr="00D3048F">
          <w:rPr>
            <w:rFonts w:cs="Arial"/>
            <w:color w:val="1B48B7"/>
            <w:u w:val="single" w:color="1B48B7"/>
          </w:rPr>
          <w:t>zennaaspps.com/localization.html</w:t>
        </w:r>
      </w:hyperlink>
    </w:p>
    <w:p w14:paraId="1FB82946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28" w:history="1">
        <w:r w:rsidR="00F97A00" w:rsidRPr="00D3048F">
          <w:rPr>
            <w:rFonts w:cs="Arial"/>
            <w:color w:val="1B48B7"/>
            <w:u w:val="single" w:color="1B48B7"/>
          </w:rPr>
          <w:t>zennaapps.com/tizer-and-banner-ads.html</w:t>
        </w:r>
      </w:hyperlink>
    </w:p>
    <w:p w14:paraId="77142FFA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</w:p>
    <w:p w14:paraId="5C8189F2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i/>
          <w:color w:val="1A1A1A"/>
        </w:rPr>
      </w:pPr>
      <w:r w:rsidRPr="00D3048F">
        <w:rPr>
          <w:rFonts w:cs="Arial"/>
          <w:i/>
          <w:color w:val="1A1A1A"/>
        </w:rPr>
        <w:t>О нас: </w:t>
      </w:r>
    </w:p>
    <w:p w14:paraId="7095FA21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</w:p>
    <w:p w14:paraId="44A9AF6F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29" w:history="1">
        <w:r w:rsidR="00F97A00" w:rsidRPr="00D3048F">
          <w:rPr>
            <w:rFonts w:cs="Arial"/>
            <w:color w:val="1B48B7"/>
            <w:u w:val="single" w:color="1B48B7"/>
          </w:rPr>
          <w:t>zennaapps.com/about-us.html</w:t>
        </w:r>
      </w:hyperlink>
    </w:p>
    <w:p w14:paraId="3CBC2172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</w:p>
    <w:p w14:paraId="185BF060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i/>
          <w:color w:val="1A1A1A"/>
        </w:rPr>
      </w:pPr>
      <w:r w:rsidRPr="00D3048F">
        <w:rPr>
          <w:rFonts w:cs="Arial"/>
          <w:i/>
          <w:color w:val="1A1A1A"/>
        </w:rPr>
        <w:t>Кейсы:</w:t>
      </w:r>
    </w:p>
    <w:p w14:paraId="1A21642D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</w:p>
    <w:p w14:paraId="0E0CC8E6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30" w:history="1">
        <w:r w:rsidR="00F97A00" w:rsidRPr="00D3048F">
          <w:rPr>
            <w:rFonts w:cs="Arial"/>
            <w:color w:val="1B48B7"/>
            <w:u w:val="single" w:color="1B48B7"/>
          </w:rPr>
          <w:t>zennaapps.com/game-marketing-in-china.html</w:t>
        </w:r>
      </w:hyperlink>
    </w:p>
    <w:p w14:paraId="1B83DC06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31" w:history="1">
        <w:r w:rsidR="00F97A00" w:rsidRPr="00D3048F">
          <w:rPr>
            <w:rFonts w:cs="Arial"/>
            <w:color w:val="1B48B7"/>
            <w:u w:val="single" w:color="1B48B7"/>
          </w:rPr>
          <w:t>zennaapps.com/us-appstore-top-marketing.html</w:t>
        </w:r>
      </w:hyperlink>
    </w:p>
    <w:p w14:paraId="2C9C9C0F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32" w:history="1">
        <w:r w:rsidR="00F97A00" w:rsidRPr="00D3048F">
          <w:rPr>
            <w:rFonts w:cs="Arial"/>
            <w:color w:val="1B48B7"/>
            <w:u w:val="single" w:color="1B48B7"/>
          </w:rPr>
          <w:t>zennaapps.com/localization-case.html</w:t>
        </w:r>
      </w:hyperlink>
    </w:p>
    <w:p w14:paraId="0F1BC90A" w14:textId="77777777" w:rsidR="00F97A00" w:rsidRPr="00D3048F" w:rsidRDefault="002F1395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hyperlink r:id="rId33" w:history="1">
        <w:r w:rsidR="00F97A00" w:rsidRPr="00D3048F">
          <w:rPr>
            <w:rFonts w:cs="Arial"/>
            <w:color w:val="1B48B7"/>
            <w:u w:val="single" w:color="1B48B7"/>
          </w:rPr>
          <w:t>zennaapps.com/effective-smm-campaign.html</w:t>
        </w:r>
      </w:hyperlink>
    </w:p>
    <w:p w14:paraId="37FC3317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</w:p>
    <w:p w14:paraId="6140C482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  <w:r w:rsidRPr="00D3048F">
        <w:rPr>
          <w:rFonts w:cs="Arial"/>
          <w:color w:val="1A1A1A"/>
        </w:rPr>
        <w:t>Блог: по аналогии</w:t>
      </w:r>
    </w:p>
    <w:p w14:paraId="0CBF9030" w14:textId="77777777" w:rsidR="00F97A00" w:rsidRPr="00D3048F" w:rsidRDefault="00F97A00" w:rsidP="00F97A00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</w:rPr>
      </w:pPr>
    </w:p>
    <w:p w14:paraId="2C0B3690" w14:textId="77777777" w:rsidR="00F97A00" w:rsidRDefault="00F97A00" w:rsidP="00F97A00">
      <w:pPr>
        <w:jc w:val="both"/>
        <w:rPr>
          <w:rFonts w:cs="Arial"/>
          <w:color w:val="1A1A1A"/>
        </w:rPr>
      </w:pPr>
      <w:r w:rsidRPr="00F97A00">
        <w:rPr>
          <w:rFonts w:cs="Arial"/>
          <w:color w:val="1A1A1A"/>
          <w:highlight w:val="yellow"/>
        </w:rPr>
        <w:t xml:space="preserve">! нужно еще сделать две страницы в дизайне сайта: 404 </w:t>
      </w:r>
      <w:proofErr w:type="spellStart"/>
      <w:r w:rsidRPr="00F97A00">
        <w:rPr>
          <w:rFonts w:cs="Arial"/>
          <w:color w:val="1A1A1A"/>
          <w:highlight w:val="yellow"/>
        </w:rPr>
        <w:t>Error</w:t>
      </w:r>
      <w:proofErr w:type="spellEnd"/>
      <w:r w:rsidRPr="00F97A00">
        <w:rPr>
          <w:rFonts w:cs="Arial"/>
          <w:color w:val="1A1A1A"/>
          <w:highlight w:val="yellow"/>
        </w:rPr>
        <w:t xml:space="preserve"> </w:t>
      </w:r>
      <w:proofErr w:type="spellStart"/>
      <w:r w:rsidRPr="00F97A00">
        <w:rPr>
          <w:rFonts w:cs="Arial"/>
          <w:color w:val="1A1A1A"/>
          <w:highlight w:val="yellow"/>
        </w:rPr>
        <w:t>Page</w:t>
      </w:r>
      <w:proofErr w:type="spellEnd"/>
      <w:r w:rsidRPr="00F97A00">
        <w:rPr>
          <w:rFonts w:cs="Arial"/>
          <w:color w:val="1A1A1A"/>
          <w:highlight w:val="yellow"/>
        </w:rPr>
        <w:t xml:space="preserve"> и </w:t>
      </w:r>
      <w:proofErr w:type="spellStart"/>
      <w:r w:rsidRPr="00F97A00">
        <w:rPr>
          <w:rFonts w:cs="Arial"/>
          <w:color w:val="1A1A1A"/>
          <w:highlight w:val="yellow"/>
        </w:rPr>
        <w:t>Your</w:t>
      </w:r>
      <w:proofErr w:type="spellEnd"/>
      <w:r w:rsidRPr="00F97A00">
        <w:rPr>
          <w:rFonts w:cs="Arial"/>
          <w:color w:val="1A1A1A"/>
          <w:highlight w:val="yellow"/>
        </w:rPr>
        <w:t xml:space="preserve"> </w:t>
      </w:r>
      <w:proofErr w:type="spellStart"/>
      <w:r w:rsidRPr="00F97A00">
        <w:rPr>
          <w:rFonts w:cs="Arial"/>
          <w:color w:val="1A1A1A"/>
          <w:highlight w:val="yellow"/>
        </w:rPr>
        <w:t>application</w:t>
      </w:r>
      <w:proofErr w:type="spellEnd"/>
      <w:r w:rsidRPr="00F97A00">
        <w:rPr>
          <w:rFonts w:cs="Arial"/>
          <w:color w:val="1A1A1A"/>
          <w:highlight w:val="yellow"/>
        </w:rPr>
        <w:t xml:space="preserve"> </w:t>
      </w:r>
      <w:proofErr w:type="spellStart"/>
      <w:r w:rsidRPr="00F97A00">
        <w:rPr>
          <w:rFonts w:cs="Arial"/>
          <w:color w:val="1A1A1A"/>
          <w:highlight w:val="yellow"/>
        </w:rPr>
        <w:t>has</w:t>
      </w:r>
      <w:proofErr w:type="spellEnd"/>
      <w:r w:rsidRPr="00F97A00">
        <w:rPr>
          <w:rFonts w:cs="Arial"/>
          <w:color w:val="1A1A1A"/>
          <w:highlight w:val="yellow"/>
        </w:rPr>
        <w:t xml:space="preserve"> </w:t>
      </w:r>
      <w:proofErr w:type="spellStart"/>
      <w:r w:rsidRPr="00F97A00">
        <w:rPr>
          <w:rFonts w:cs="Arial"/>
          <w:color w:val="1A1A1A"/>
          <w:highlight w:val="yellow"/>
        </w:rPr>
        <w:t>been</w:t>
      </w:r>
      <w:proofErr w:type="spellEnd"/>
      <w:r w:rsidRPr="00F97A00">
        <w:rPr>
          <w:rFonts w:cs="Arial"/>
          <w:color w:val="1A1A1A"/>
          <w:highlight w:val="yellow"/>
        </w:rPr>
        <w:t xml:space="preserve"> </w:t>
      </w:r>
      <w:proofErr w:type="spellStart"/>
      <w:r w:rsidRPr="00F97A00">
        <w:rPr>
          <w:rFonts w:cs="Arial"/>
          <w:color w:val="1A1A1A"/>
          <w:highlight w:val="yellow"/>
        </w:rPr>
        <w:t>submitted</w:t>
      </w:r>
      <w:proofErr w:type="spellEnd"/>
      <w:r w:rsidRPr="00F97A00">
        <w:rPr>
          <w:rFonts w:cs="Arial"/>
          <w:color w:val="1A1A1A"/>
          <w:highlight w:val="yellow"/>
        </w:rPr>
        <w:t xml:space="preserve"> </w:t>
      </w:r>
      <w:proofErr w:type="spellStart"/>
      <w:r w:rsidRPr="00F97A00">
        <w:rPr>
          <w:rFonts w:cs="Arial"/>
          <w:color w:val="1A1A1A"/>
          <w:highlight w:val="yellow"/>
        </w:rPr>
        <w:t>successfully</w:t>
      </w:r>
      <w:proofErr w:type="spellEnd"/>
      <w:r w:rsidRPr="00F97A00">
        <w:rPr>
          <w:rFonts w:cs="Arial"/>
          <w:color w:val="1A1A1A"/>
          <w:highlight w:val="yellow"/>
        </w:rPr>
        <w:t xml:space="preserve">. </w:t>
      </w:r>
      <w:proofErr w:type="spellStart"/>
      <w:r w:rsidRPr="00F97A00">
        <w:rPr>
          <w:rFonts w:cs="Arial"/>
          <w:color w:val="1A1A1A"/>
          <w:highlight w:val="yellow"/>
        </w:rPr>
        <w:t>We</w:t>
      </w:r>
      <w:proofErr w:type="spellEnd"/>
      <w:r w:rsidRPr="00F97A00">
        <w:rPr>
          <w:rFonts w:cs="Arial"/>
          <w:color w:val="1A1A1A"/>
          <w:highlight w:val="yellow"/>
        </w:rPr>
        <w:t xml:space="preserve"> </w:t>
      </w:r>
      <w:proofErr w:type="spellStart"/>
      <w:r w:rsidRPr="00F97A00">
        <w:rPr>
          <w:rFonts w:cs="Arial"/>
          <w:color w:val="1A1A1A"/>
          <w:highlight w:val="yellow"/>
        </w:rPr>
        <w:t>will</w:t>
      </w:r>
      <w:proofErr w:type="spellEnd"/>
      <w:r w:rsidRPr="00F97A00">
        <w:rPr>
          <w:rFonts w:cs="Arial"/>
          <w:color w:val="1A1A1A"/>
          <w:highlight w:val="yellow"/>
        </w:rPr>
        <w:t xml:space="preserve"> </w:t>
      </w:r>
      <w:proofErr w:type="spellStart"/>
      <w:r w:rsidRPr="00F97A00">
        <w:rPr>
          <w:rFonts w:cs="Arial"/>
          <w:color w:val="1A1A1A"/>
          <w:highlight w:val="yellow"/>
        </w:rPr>
        <w:t>contact</w:t>
      </w:r>
      <w:proofErr w:type="spellEnd"/>
      <w:r w:rsidRPr="00F97A00">
        <w:rPr>
          <w:rFonts w:cs="Arial"/>
          <w:color w:val="1A1A1A"/>
          <w:highlight w:val="yellow"/>
        </w:rPr>
        <w:t xml:space="preserve"> </w:t>
      </w:r>
      <w:proofErr w:type="spellStart"/>
      <w:r w:rsidRPr="00F97A00">
        <w:rPr>
          <w:rFonts w:cs="Arial"/>
          <w:color w:val="1A1A1A"/>
          <w:highlight w:val="yellow"/>
        </w:rPr>
        <w:t>you</w:t>
      </w:r>
      <w:proofErr w:type="spellEnd"/>
      <w:r w:rsidRPr="00F97A00">
        <w:rPr>
          <w:rFonts w:cs="Arial"/>
          <w:color w:val="1A1A1A"/>
          <w:highlight w:val="yellow"/>
        </w:rPr>
        <w:t xml:space="preserve"> </w:t>
      </w:r>
      <w:proofErr w:type="spellStart"/>
      <w:r w:rsidRPr="00F97A00">
        <w:rPr>
          <w:rFonts w:cs="Arial"/>
          <w:color w:val="1A1A1A"/>
          <w:highlight w:val="yellow"/>
        </w:rPr>
        <w:t>within</w:t>
      </w:r>
      <w:proofErr w:type="spellEnd"/>
      <w:r w:rsidRPr="00F97A00">
        <w:rPr>
          <w:rFonts w:cs="Arial"/>
          <w:color w:val="1A1A1A"/>
          <w:highlight w:val="yellow"/>
        </w:rPr>
        <w:t xml:space="preserve"> </w:t>
      </w:r>
      <w:proofErr w:type="spellStart"/>
      <w:r w:rsidRPr="00F97A00">
        <w:rPr>
          <w:rFonts w:cs="Arial"/>
          <w:color w:val="1A1A1A"/>
          <w:highlight w:val="yellow"/>
        </w:rPr>
        <w:t>the</w:t>
      </w:r>
      <w:proofErr w:type="spellEnd"/>
      <w:r w:rsidRPr="00F97A00">
        <w:rPr>
          <w:rFonts w:cs="Arial"/>
          <w:color w:val="1A1A1A"/>
          <w:highlight w:val="yellow"/>
        </w:rPr>
        <w:t xml:space="preserve"> </w:t>
      </w:r>
      <w:proofErr w:type="spellStart"/>
      <w:r w:rsidRPr="00F97A00">
        <w:rPr>
          <w:rFonts w:cs="Arial"/>
          <w:color w:val="1A1A1A"/>
          <w:highlight w:val="yellow"/>
        </w:rPr>
        <w:t>next</w:t>
      </w:r>
      <w:proofErr w:type="spellEnd"/>
      <w:r w:rsidRPr="00F97A00">
        <w:rPr>
          <w:rFonts w:cs="Arial"/>
          <w:color w:val="1A1A1A"/>
          <w:highlight w:val="yellow"/>
        </w:rPr>
        <w:t xml:space="preserve"> 8 </w:t>
      </w:r>
      <w:proofErr w:type="spellStart"/>
      <w:r w:rsidRPr="00F97A00">
        <w:rPr>
          <w:rFonts w:cs="Arial"/>
          <w:color w:val="1A1A1A"/>
          <w:highlight w:val="yellow"/>
        </w:rPr>
        <w:t>hours</w:t>
      </w:r>
      <w:proofErr w:type="spellEnd"/>
      <w:r w:rsidRPr="00F97A00">
        <w:rPr>
          <w:rFonts w:cs="Arial"/>
          <w:color w:val="1A1A1A"/>
          <w:highlight w:val="yellow"/>
        </w:rPr>
        <w:t xml:space="preserve">. </w:t>
      </w:r>
      <w:proofErr w:type="spellStart"/>
      <w:r w:rsidRPr="00F97A00">
        <w:rPr>
          <w:rFonts w:cs="Arial"/>
          <w:color w:val="1A1A1A"/>
          <w:highlight w:val="yellow"/>
        </w:rPr>
        <w:t>Thank</w:t>
      </w:r>
      <w:proofErr w:type="spellEnd"/>
      <w:r w:rsidRPr="00F97A00">
        <w:rPr>
          <w:rFonts w:cs="Arial"/>
          <w:color w:val="1A1A1A"/>
          <w:highlight w:val="yellow"/>
        </w:rPr>
        <w:t xml:space="preserve"> </w:t>
      </w:r>
      <w:proofErr w:type="spellStart"/>
      <w:r w:rsidRPr="00F97A00">
        <w:rPr>
          <w:rFonts w:cs="Arial"/>
          <w:color w:val="1A1A1A"/>
          <w:highlight w:val="yellow"/>
        </w:rPr>
        <w:t>you</w:t>
      </w:r>
      <w:proofErr w:type="spellEnd"/>
      <w:r w:rsidRPr="00F97A00">
        <w:rPr>
          <w:rFonts w:cs="Arial"/>
          <w:color w:val="1A1A1A"/>
          <w:highlight w:val="yellow"/>
        </w:rPr>
        <w:t>!</w:t>
      </w:r>
    </w:p>
    <w:p w14:paraId="453903D6" w14:textId="77777777" w:rsidR="00F97A00" w:rsidRPr="00F97A00" w:rsidRDefault="00F97A00" w:rsidP="00F97A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cs="Times New Roman"/>
        </w:rPr>
      </w:pPr>
    </w:p>
    <w:p w14:paraId="3754F432" w14:textId="77777777" w:rsidR="00F97A00" w:rsidRPr="00F97A00" w:rsidRDefault="00F97A00" w:rsidP="00151B96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 w:rsidRPr="00F97A00">
        <w:rPr>
          <w:rFonts w:cs="Arial"/>
          <w:b/>
          <w:bCs/>
          <w:i/>
          <w:iCs/>
        </w:rPr>
        <w:t>Структура страницы</w:t>
      </w:r>
    </w:p>
    <w:p w14:paraId="5128F8A1" w14:textId="77777777" w:rsidR="00F97A00" w:rsidRPr="00F97A00" w:rsidRDefault="00F97A00" w:rsidP="00F97A00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F97A00">
        <w:rPr>
          <w:rFonts w:cs="Times New Roman"/>
        </w:rPr>
        <w:t>HTML DOM структура страницы должна отражать структуру информации, которую она представляет. Основными элементами, структурирующими, информацию на странице являются теги: &lt;</w:t>
      </w:r>
      <w:proofErr w:type="spellStart"/>
      <w:r w:rsidRPr="00F97A00">
        <w:rPr>
          <w:rFonts w:cs="Times New Roman"/>
        </w:rPr>
        <w:t>header</w:t>
      </w:r>
      <w:proofErr w:type="spellEnd"/>
      <w:r w:rsidRPr="00F97A00">
        <w:rPr>
          <w:rFonts w:cs="Times New Roman"/>
        </w:rPr>
        <w:t>&gt;, &lt;</w:t>
      </w:r>
      <w:proofErr w:type="spellStart"/>
      <w:r w:rsidRPr="00F97A00">
        <w:rPr>
          <w:rFonts w:cs="Times New Roman"/>
        </w:rPr>
        <w:t>footer</w:t>
      </w:r>
      <w:proofErr w:type="spellEnd"/>
      <w:r w:rsidRPr="00F97A00">
        <w:rPr>
          <w:rFonts w:cs="Times New Roman"/>
        </w:rPr>
        <w:t>&gt;, &lt;</w:t>
      </w:r>
      <w:proofErr w:type="spellStart"/>
      <w:r w:rsidRPr="00F97A00">
        <w:rPr>
          <w:rFonts w:cs="Times New Roman"/>
        </w:rPr>
        <w:t>nav</w:t>
      </w:r>
      <w:proofErr w:type="spellEnd"/>
      <w:r w:rsidRPr="00F97A00">
        <w:rPr>
          <w:rFonts w:cs="Times New Roman"/>
        </w:rPr>
        <w:t>&gt;, &lt;</w:t>
      </w:r>
      <w:proofErr w:type="spellStart"/>
      <w:r w:rsidRPr="00F97A00">
        <w:rPr>
          <w:rFonts w:cs="Times New Roman"/>
        </w:rPr>
        <w:t>section</w:t>
      </w:r>
      <w:proofErr w:type="spellEnd"/>
      <w:r w:rsidRPr="00F97A00">
        <w:rPr>
          <w:rFonts w:cs="Times New Roman"/>
        </w:rPr>
        <w:t>&gt;, &lt;h1&gt;, &lt;h2&gt; ... &lt;h6&gt;, &lt;p&gt;. Внутри блока(ов) &lt;</w:t>
      </w:r>
      <w:proofErr w:type="spellStart"/>
      <w:r w:rsidRPr="00F97A00">
        <w:rPr>
          <w:rFonts w:cs="Times New Roman"/>
        </w:rPr>
        <w:t>nav</w:t>
      </w:r>
      <w:proofErr w:type="spellEnd"/>
      <w:r w:rsidRPr="00F97A00">
        <w:rPr>
          <w:rFonts w:cs="Times New Roman"/>
        </w:rPr>
        <w:t>&gt; должны содержатся меню и другие навигационные ссылки. Теги &lt;</w:t>
      </w:r>
      <w:proofErr w:type="spellStart"/>
      <w:r w:rsidRPr="00F97A00">
        <w:rPr>
          <w:rFonts w:cs="Times New Roman"/>
        </w:rPr>
        <w:t>section</w:t>
      </w:r>
      <w:proofErr w:type="spellEnd"/>
      <w:r w:rsidRPr="00F97A00">
        <w:rPr>
          <w:rFonts w:cs="Times New Roman"/>
        </w:rPr>
        <w:t xml:space="preserve">&gt;, &lt;h1&gt;, &lt;h2&gt; ... &lt;h6&gt;, &lt;p&gt; задают структуру </w:t>
      </w:r>
      <w:proofErr w:type="spellStart"/>
      <w:r w:rsidRPr="00F97A00">
        <w:rPr>
          <w:rFonts w:cs="Times New Roman"/>
        </w:rPr>
        <w:t>текстовои</w:t>
      </w:r>
      <w:proofErr w:type="spellEnd"/>
      <w:r w:rsidRPr="00F97A00">
        <w:rPr>
          <w:rFonts w:cs="Times New Roman"/>
        </w:rPr>
        <w:t xml:space="preserve">̆ информации на </w:t>
      </w:r>
      <w:proofErr w:type="spellStart"/>
      <w:r w:rsidRPr="00F97A00">
        <w:rPr>
          <w:rFonts w:cs="Times New Roman"/>
        </w:rPr>
        <w:t>сайте</w:t>
      </w:r>
      <w:proofErr w:type="spellEnd"/>
      <w:r w:rsidRPr="00F97A00">
        <w:rPr>
          <w:rFonts w:cs="Times New Roman"/>
        </w:rPr>
        <w:t xml:space="preserve"> </w:t>
      </w:r>
      <w:r>
        <w:rPr>
          <w:rFonts w:cs="Times New Roman"/>
        </w:rPr>
        <w:t>.</w:t>
      </w:r>
    </w:p>
    <w:p w14:paraId="3AE3A213" w14:textId="5D22C109" w:rsidR="0089219E" w:rsidRDefault="00F97A00" w:rsidP="00F97A00">
      <w:pPr>
        <w:widowControl w:val="0"/>
        <w:autoSpaceDE w:val="0"/>
        <w:autoSpaceDN w:val="0"/>
        <w:adjustRightInd w:val="0"/>
        <w:spacing w:after="240"/>
        <w:jc w:val="both"/>
        <w:rPr>
          <w:rFonts w:cs="Times New Roman"/>
        </w:rPr>
      </w:pPr>
      <w:r w:rsidRPr="00F97A00">
        <w:rPr>
          <w:rFonts w:cs="Times New Roman"/>
        </w:rPr>
        <w:t>Если на странице используется тег &lt;</w:t>
      </w:r>
      <w:proofErr w:type="spellStart"/>
      <w:r w:rsidRPr="00F97A00">
        <w:rPr>
          <w:rFonts w:cs="Times New Roman"/>
        </w:rPr>
        <w:t>img</w:t>
      </w:r>
      <w:proofErr w:type="spellEnd"/>
      <w:r w:rsidRPr="00F97A00">
        <w:rPr>
          <w:rFonts w:cs="Times New Roman"/>
        </w:rPr>
        <w:t xml:space="preserve">&gt;, нужно использовать атрибут </w:t>
      </w:r>
      <w:proofErr w:type="spellStart"/>
      <w:r w:rsidRPr="00F97A00">
        <w:rPr>
          <w:rFonts w:cs="Times New Roman"/>
        </w:rPr>
        <w:t>alt</w:t>
      </w:r>
      <w:proofErr w:type="spellEnd"/>
      <w:r w:rsidRPr="00F97A00">
        <w:rPr>
          <w:rFonts w:cs="Times New Roman"/>
        </w:rPr>
        <w:t xml:space="preserve">, значение которого должно </w:t>
      </w:r>
      <w:r w:rsidR="0089219E">
        <w:rPr>
          <w:rFonts w:cs="Times New Roman"/>
        </w:rPr>
        <w:t>вербально описывать изображение.</w:t>
      </w:r>
    </w:p>
    <w:p w14:paraId="635F3748" w14:textId="56D89E8B" w:rsidR="00A4369D" w:rsidRDefault="00A4369D" w:rsidP="00F97A00">
      <w:pPr>
        <w:widowControl w:val="0"/>
        <w:autoSpaceDE w:val="0"/>
        <w:autoSpaceDN w:val="0"/>
        <w:adjustRightInd w:val="0"/>
        <w:spacing w:after="240"/>
        <w:jc w:val="both"/>
        <w:rPr>
          <w:rFonts w:cs="Times New Roman"/>
          <w:i/>
        </w:rPr>
      </w:pPr>
      <w:r w:rsidRPr="004678E5">
        <w:rPr>
          <w:rFonts w:cs="Times New Roman"/>
          <w:i/>
        </w:rPr>
        <w:t>Главная страница</w:t>
      </w:r>
    </w:p>
    <w:p w14:paraId="3102AD5E" w14:textId="00FDE772" w:rsidR="004678E5" w:rsidRDefault="004678E5" w:rsidP="00F97A00">
      <w:pPr>
        <w:widowControl w:val="0"/>
        <w:autoSpaceDE w:val="0"/>
        <w:autoSpaceDN w:val="0"/>
        <w:adjustRightInd w:val="0"/>
        <w:spacing w:after="24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&lt;</w:t>
      </w:r>
      <w:proofErr w:type="gramStart"/>
      <w:r>
        <w:rPr>
          <w:rFonts w:cs="Times New Roman"/>
          <w:lang w:val="en-US"/>
        </w:rPr>
        <w:t>title</w:t>
      </w:r>
      <w:proofErr w:type="gramEnd"/>
      <w:r>
        <w:rPr>
          <w:rFonts w:cs="Times New Roman"/>
          <w:lang w:val="en-US"/>
        </w:rPr>
        <w:t>&gt;</w:t>
      </w:r>
      <w:proofErr w:type="spellStart"/>
      <w:r>
        <w:rPr>
          <w:rFonts w:cs="Times New Roman"/>
          <w:lang w:val="en-US"/>
        </w:rPr>
        <w:t>Zenna</w:t>
      </w:r>
      <w:proofErr w:type="spellEnd"/>
      <w:r>
        <w:rPr>
          <w:rFonts w:cs="Times New Roman"/>
          <w:lang w:val="en-US"/>
        </w:rPr>
        <w:t xml:space="preserve"> Apps – </w:t>
      </w:r>
      <w:r>
        <w:rPr>
          <w:rFonts w:cs="Times New Roman"/>
        </w:rPr>
        <w:t xml:space="preserve">первое агентство маркетинга и продвижения мобильных </w:t>
      </w:r>
      <w:r w:rsidR="00757B3C">
        <w:rPr>
          <w:rFonts w:cs="Times New Roman"/>
        </w:rPr>
        <w:t xml:space="preserve">игр и </w:t>
      </w:r>
      <w:r>
        <w:rPr>
          <w:rFonts w:cs="Times New Roman"/>
        </w:rPr>
        <w:t>приложений</w:t>
      </w:r>
      <w:r>
        <w:rPr>
          <w:rFonts w:cs="Times New Roman"/>
          <w:lang w:val="en-US"/>
        </w:rPr>
        <w:t>&lt;/title&gt;</w:t>
      </w:r>
    </w:p>
    <w:p w14:paraId="0D31B5E0" w14:textId="2816C416" w:rsidR="004678E5" w:rsidRPr="004678E5" w:rsidRDefault="004678E5" w:rsidP="00F97A00">
      <w:pPr>
        <w:widowControl w:val="0"/>
        <w:autoSpaceDE w:val="0"/>
        <w:autoSpaceDN w:val="0"/>
        <w:adjustRightInd w:val="0"/>
        <w:spacing w:after="24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&lt;</w:t>
      </w:r>
      <w:proofErr w:type="gramStart"/>
      <w:r>
        <w:rPr>
          <w:rFonts w:cs="Times New Roman"/>
          <w:lang w:val="en-US"/>
        </w:rPr>
        <w:t>meta</w:t>
      </w:r>
      <w:proofErr w:type="gramEnd"/>
      <w:r w:rsidR="001A753D">
        <w:rPr>
          <w:rFonts w:cs="Times New Roman"/>
          <w:lang w:val="en-US"/>
        </w:rPr>
        <w:t xml:space="preserve"> name “description”</w:t>
      </w:r>
      <w:r>
        <w:rPr>
          <w:rFonts w:cs="Times New Roman"/>
          <w:lang w:val="en-US"/>
        </w:rPr>
        <w:t xml:space="preserve"> content= “</w:t>
      </w:r>
      <w:r w:rsidR="001A753D">
        <w:rPr>
          <w:rFonts w:cs="Times New Roman"/>
        </w:rPr>
        <w:t>Продв</w:t>
      </w:r>
      <w:r w:rsidR="00757B3C">
        <w:rPr>
          <w:rFonts w:cs="Times New Roman"/>
        </w:rPr>
        <w:t xml:space="preserve">ижение мобильных игр, маркетинг мобильных приложений, вывод в ТОП Азии, США, СНГ. Полный комплекс услуг: </w:t>
      </w:r>
      <w:r w:rsidR="00757B3C">
        <w:rPr>
          <w:rFonts w:cs="Times New Roman"/>
          <w:lang w:val="en-US"/>
        </w:rPr>
        <w:t xml:space="preserve">ASO, </w:t>
      </w:r>
      <w:r w:rsidR="00757B3C">
        <w:rPr>
          <w:rFonts w:cs="Times New Roman"/>
        </w:rPr>
        <w:t xml:space="preserve"> </w:t>
      </w:r>
      <w:r w:rsidR="00757B3C">
        <w:rPr>
          <w:rFonts w:cs="Times New Roman"/>
          <w:lang w:val="en-US"/>
        </w:rPr>
        <w:t xml:space="preserve">PR,  </w:t>
      </w:r>
      <w:r w:rsidR="00757B3C">
        <w:rPr>
          <w:rFonts w:cs="Times New Roman"/>
        </w:rPr>
        <w:t>обзоры, мобильные рекламные сети и другое</w:t>
      </w:r>
      <w:r w:rsidR="00757B3C">
        <w:rPr>
          <w:rFonts w:cs="Times New Roman"/>
          <w:lang w:val="en-US"/>
        </w:rPr>
        <w:t>”</w:t>
      </w:r>
      <w:r w:rsidR="001A753D">
        <w:rPr>
          <w:rFonts w:cs="Times New Roman"/>
        </w:rPr>
        <w:t>/</w:t>
      </w:r>
      <w:r>
        <w:rPr>
          <w:rFonts w:cs="Times New Roman"/>
          <w:lang w:val="en-US"/>
        </w:rPr>
        <w:t>&gt;</w:t>
      </w:r>
    </w:p>
    <w:p w14:paraId="786D8993" w14:textId="3EFDA9A2" w:rsidR="00F97A00" w:rsidRPr="00F97A00" w:rsidRDefault="00F97A00" w:rsidP="00151B96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 w:rsidRPr="00F97A00">
        <w:rPr>
          <w:rFonts w:cs="Arial"/>
          <w:b/>
          <w:bCs/>
          <w:i/>
          <w:iCs/>
        </w:rPr>
        <w:t xml:space="preserve">Динамически </w:t>
      </w:r>
      <w:r w:rsidR="0089219E">
        <w:rPr>
          <w:rFonts w:cs="Arial"/>
          <w:b/>
          <w:bCs/>
          <w:i/>
          <w:iCs/>
        </w:rPr>
        <w:t>загружаемы</w:t>
      </w:r>
      <w:r w:rsidR="0089219E" w:rsidRPr="00F97A00">
        <w:rPr>
          <w:rFonts w:cs="Arial"/>
          <w:b/>
          <w:bCs/>
          <w:i/>
          <w:iCs/>
        </w:rPr>
        <w:t>й</w:t>
      </w:r>
      <w:r w:rsidRPr="00F97A00">
        <w:rPr>
          <w:rFonts w:cs="Arial"/>
          <w:b/>
          <w:bCs/>
          <w:i/>
          <w:iCs/>
        </w:rPr>
        <w:t xml:space="preserve">̆ контент, URL </w:t>
      </w:r>
      <w:proofErr w:type="spellStart"/>
      <w:r w:rsidRPr="00F97A00">
        <w:rPr>
          <w:rFonts w:cs="Arial"/>
          <w:b/>
          <w:bCs/>
          <w:i/>
          <w:iCs/>
        </w:rPr>
        <w:t>hash</w:t>
      </w:r>
      <w:proofErr w:type="spellEnd"/>
    </w:p>
    <w:p w14:paraId="1D43D67F" w14:textId="77777777" w:rsidR="00F97A00" w:rsidRPr="00F97A00" w:rsidRDefault="00E20A42" w:rsidP="00F97A00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>
        <w:rPr>
          <w:rFonts w:cs="Times New Roman"/>
        </w:rPr>
        <w:t>Используем</w:t>
      </w:r>
      <w:r w:rsidR="00F97A00" w:rsidRPr="00F97A00">
        <w:rPr>
          <w:rFonts w:cs="Times New Roman"/>
        </w:rPr>
        <w:t xml:space="preserve"> hash в URL — суффикс </w:t>
      </w:r>
      <w:proofErr w:type="spellStart"/>
      <w:r w:rsidR="00F97A00" w:rsidRPr="00F97A00">
        <w:rPr>
          <w:rFonts w:cs="Times New Roman"/>
        </w:rPr>
        <w:t>адрес</w:t>
      </w:r>
      <w:r>
        <w:rPr>
          <w:rFonts w:cs="Times New Roman"/>
        </w:rPr>
        <w:t>нои</w:t>
      </w:r>
      <w:proofErr w:type="spellEnd"/>
      <w:r>
        <w:rPr>
          <w:rFonts w:cs="Times New Roman"/>
        </w:rPr>
        <w:t xml:space="preserve">̆ строки, </w:t>
      </w:r>
      <w:proofErr w:type="spellStart"/>
      <w:r>
        <w:rPr>
          <w:rFonts w:cs="Times New Roman"/>
        </w:rPr>
        <w:t>начинающийся</w:t>
      </w:r>
      <w:proofErr w:type="spellEnd"/>
      <w:r>
        <w:rPr>
          <w:rFonts w:cs="Times New Roman"/>
        </w:rPr>
        <w:t xml:space="preserve"> на #</w:t>
      </w:r>
      <w:r w:rsidR="00F97A00" w:rsidRPr="00F97A00">
        <w:rPr>
          <w:rFonts w:cs="Times New Roman"/>
        </w:rPr>
        <w:t xml:space="preserve">, обработка </w:t>
      </w:r>
      <w:proofErr w:type="spellStart"/>
      <w:r w:rsidR="00F97A00" w:rsidRPr="00F97A00">
        <w:rPr>
          <w:rFonts w:cs="Times New Roman"/>
        </w:rPr>
        <w:t>hash-еи</w:t>
      </w:r>
      <w:proofErr w:type="spellEnd"/>
      <w:r w:rsidR="00F97A00" w:rsidRPr="00F97A00">
        <w:rPr>
          <w:rFonts w:cs="Times New Roman"/>
        </w:rPr>
        <w:t xml:space="preserve">̆ должна производится на стороне клиента при помощи </w:t>
      </w:r>
      <w:proofErr w:type="spellStart"/>
      <w:r w:rsidR="00F97A00" w:rsidRPr="00F97A00">
        <w:rPr>
          <w:rFonts w:cs="Times New Roman"/>
        </w:rPr>
        <w:t>JavaScript</w:t>
      </w:r>
      <w:proofErr w:type="spellEnd"/>
      <w:r w:rsidR="00F97A00" w:rsidRPr="00F97A00">
        <w:rPr>
          <w:rFonts w:cs="Times New Roman"/>
        </w:rPr>
        <w:t>. А поисковые машины в этом случае, обычно,</w:t>
      </w:r>
    </w:p>
    <w:p w14:paraId="4E8896FC" w14:textId="77777777" w:rsidR="00F97A00" w:rsidRPr="00F97A00" w:rsidRDefault="00F97A00" w:rsidP="00151B96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 w:rsidRPr="00F97A00">
        <w:rPr>
          <w:rFonts w:cs="Arial"/>
          <w:b/>
          <w:bCs/>
          <w:i/>
          <w:iCs/>
        </w:rPr>
        <w:t xml:space="preserve">Точка входа на сайт, </w:t>
      </w:r>
      <w:proofErr w:type="spellStart"/>
      <w:r w:rsidRPr="00F97A00">
        <w:rPr>
          <w:rFonts w:cs="Arial"/>
          <w:b/>
          <w:bCs/>
          <w:i/>
          <w:iCs/>
        </w:rPr>
        <w:t>ModRewrite</w:t>
      </w:r>
      <w:proofErr w:type="spellEnd"/>
    </w:p>
    <w:p w14:paraId="69151B02" w14:textId="77777777" w:rsidR="00F97A00" w:rsidRPr="00F97A00" w:rsidRDefault="00E20A42" w:rsidP="00E20A42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>
        <w:rPr>
          <w:rFonts w:cs="Times New Roman"/>
        </w:rPr>
        <w:t>Для</w:t>
      </w:r>
      <w:r w:rsidR="00F97A00" w:rsidRPr="00F97A00">
        <w:rPr>
          <w:rFonts w:cs="Times New Roman"/>
        </w:rPr>
        <w:t xml:space="preserve"> обеспечения безопасности </w:t>
      </w:r>
      <w:proofErr w:type="spellStart"/>
      <w:r w:rsidR="00F97A00" w:rsidRPr="00F97A00">
        <w:rPr>
          <w:rFonts w:cs="Times New Roman"/>
        </w:rPr>
        <w:t>сайта</w:t>
      </w:r>
      <w:proofErr w:type="spellEnd"/>
      <w:r w:rsidR="00F97A00" w:rsidRPr="00F97A00">
        <w:rPr>
          <w:rFonts w:cs="Times New Roman"/>
        </w:rPr>
        <w:t xml:space="preserve"> </w:t>
      </w:r>
      <w:r>
        <w:rPr>
          <w:rFonts w:cs="Times New Roman"/>
        </w:rPr>
        <w:t>необходимо организовать доступ</w:t>
      </w:r>
      <w:r w:rsidR="00F97A00" w:rsidRPr="00F97A00">
        <w:rPr>
          <w:rFonts w:cs="Times New Roman"/>
        </w:rPr>
        <w:t xml:space="preserve"> к нестатическому контенту </w:t>
      </w:r>
      <w:proofErr w:type="spellStart"/>
      <w:r w:rsidR="00F97A00" w:rsidRPr="00F97A00">
        <w:rPr>
          <w:rFonts w:cs="Times New Roman"/>
        </w:rPr>
        <w:t>сайта</w:t>
      </w:r>
      <w:proofErr w:type="spellEnd"/>
      <w:r w:rsidR="00F97A00" w:rsidRPr="00F97A00">
        <w:rPr>
          <w:rFonts w:cs="Times New Roman"/>
        </w:rPr>
        <w:t xml:space="preserve"> через единую точку входа. </w:t>
      </w:r>
    </w:p>
    <w:p w14:paraId="69BA1748" w14:textId="77777777" w:rsidR="00F97A00" w:rsidRPr="00F97A00" w:rsidRDefault="00F97A00" w:rsidP="00151B96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 w:rsidRPr="00F97A00">
        <w:rPr>
          <w:rFonts w:cs="Arial"/>
          <w:b/>
          <w:bCs/>
          <w:i/>
          <w:iCs/>
        </w:rPr>
        <w:t xml:space="preserve">Карта </w:t>
      </w:r>
      <w:proofErr w:type="spellStart"/>
      <w:r w:rsidRPr="00F97A00">
        <w:rPr>
          <w:rFonts w:cs="Arial"/>
          <w:b/>
          <w:bCs/>
          <w:i/>
          <w:iCs/>
        </w:rPr>
        <w:t>сайта</w:t>
      </w:r>
      <w:proofErr w:type="spellEnd"/>
    </w:p>
    <w:p w14:paraId="231C1327" w14:textId="77777777" w:rsidR="00F97A00" w:rsidRPr="00F97A00" w:rsidRDefault="00F97A00" w:rsidP="00F97A00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F97A00">
        <w:rPr>
          <w:rFonts w:cs="Times New Roman"/>
        </w:rPr>
        <w:t xml:space="preserve">Для организации качественного индексирования страниц </w:t>
      </w:r>
      <w:proofErr w:type="spellStart"/>
      <w:r w:rsidRPr="00F97A00">
        <w:rPr>
          <w:rFonts w:cs="Times New Roman"/>
        </w:rPr>
        <w:t>сайта</w:t>
      </w:r>
      <w:proofErr w:type="spellEnd"/>
      <w:r w:rsidRPr="00F97A00">
        <w:rPr>
          <w:rFonts w:cs="Times New Roman"/>
        </w:rPr>
        <w:t xml:space="preserve"> поисковым машинам необходимо пред</w:t>
      </w:r>
      <w:r w:rsidR="00E20A42">
        <w:rPr>
          <w:rFonts w:cs="Times New Roman"/>
        </w:rPr>
        <w:t xml:space="preserve">оставить доступ к карте </w:t>
      </w:r>
      <w:proofErr w:type="spellStart"/>
      <w:r w:rsidR="00E20A42">
        <w:rPr>
          <w:rFonts w:cs="Times New Roman"/>
        </w:rPr>
        <w:t>сайта</w:t>
      </w:r>
      <w:proofErr w:type="spellEnd"/>
      <w:r w:rsidR="00E20A42">
        <w:rPr>
          <w:rFonts w:cs="Times New Roman"/>
        </w:rPr>
        <w:t xml:space="preserve"> - </w:t>
      </w:r>
      <w:proofErr w:type="spellStart"/>
      <w:r w:rsidRPr="00F97A00">
        <w:rPr>
          <w:rFonts w:cs="Times New Roman"/>
        </w:rPr>
        <w:t>XML-файл</w:t>
      </w:r>
      <w:r w:rsidR="00E20A42">
        <w:rPr>
          <w:rFonts w:cs="Times New Roman"/>
        </w:rPr>
        <w:t>у</w:t>
      </w:r>
      <w:proofErr w:type="spellEnd"/>
      <w:r w:rsidR="00E20A42">
        <w:rPr>
          <w:rFonts w:cs="Times New Roman"/>
        </w:rPr>
        <w:t xml:space="preserve">, содержащему </w:t>
      </w:r>
      <w:r w:rsidRPr="00F97A00">
        <w:rPr>
          <w:rFonts w:cs="Times New Roman"/>
        </w:rPr>
        <w:t xml:space="preserve"> адреса всех доступных на </w:t>
      </w:r>
      <w:proofErr w:type="spellStart"/>
      <w:r w:rsidRPr="00F97A00">
        <w:rPr>
          <w:rFonts w:cs="Times New Roman"/>
        </w:rPr>
        <w:t>сайте</w:t>
      </w:r>
      <w:proofErr w:type="spellEnd"/>
      <w:r w:rsidRPr="00F97A00">
        <w:rPr>
          <w:rFonts w:cs="Times New Roman"/>
        </w:rPr>
        <w:t xml:space="preserve"> страниц. </w:t>
      </w:r>
      <w:proofErr w:type="spellStart"/>
      <w:r w:rsidRPr="00F97A00">
        <w:rPr>
          <w:rFonts w:cs="Times New Roman"/>
        </w:rPr>
        <w:t>Файл</w:t>
      </w:r>
      <w:proofErr w:type="spellEnd"/>
      <w:r w:rsidRPr="00F97A00">
        <w:rPr>
          <w:rFonts w:cs="Times New Roman"/>
        </w:rPr>
        <w:t xml:space="preserve"> должен иметь адрес /</w:t>
      </w:r>
      <w:bookmarkStart w:id="0" w:name="_GoBack"/>
      <w:r w:rsidRPr="00F97A00">
        <w:rPr>
          <w:rFonts w:cs="Times New Roman"/>
        </w:rPr>
        <w:t>sitemap</w:t>
      </w:r>
      <w:bookmarkEnd w:id="0"/>
      <w:r w:rsidRPr="00F97A00">
        <w:rPr>
          <w:rFonts w:cs="Times New Roman"/>
        </w:rPr>
        <w:t xml:space="preserve">.xml, а в </w:t>
      </w:r>
      <w:proofErr w:type="spellStart"/>
      <w:r w:rsidRPr="00F97A00">
        <w:rPr>
          <w:rFonts w:cs="Times New Roman"/>
        </w:rPr>
        <w:t>файле</w:t>
      </w:r>
      <w:proofErr w:type="spellEnd"/>
      <w:r w:rsidRPr="00F97A00">
        <w:rPr>
          <w:rFonts w:cs="Times New Roman"/>
        </w:rPr>
        <w:t xml:space="preserve"> /robots.txt на него должна быть ссылка.</w:t>
      </w:r>
    </w:p>
    <w:p w14:paraId="07178B86" w14:textId="77777777" w:rsidR="00F97A00" w:rsidRDefault="00F97A00" w:rsidP="00151B96">
      <w:pPr>
        <w:widowControl w:val="0"/>
        <w:autoSpaceDE w:val="0"/>
        <w:autoSpaceDN w:val="0"/>
        <w:adjustRightInd w:val="0"/>
        <w:spacing w:after="240"/>
        <w:jc w:val="center"/>
        <w:rPr>
          <w:rFonts w:cs="Arial"/>
          <w:b/>
          <w:bCs/>
          <w:i/>
          <w:iCs/>
        </w:rPr>
      </w:pPr>
      <w:r w:rsidRPr="00F97A00">
        <w:rPr>
          <w:rFonts w:cs="Arial"/>
          <w:b/>
          <w:bCs/>
          <w:i/>
          <w:iCs/>
        </w:rPr>
        <w:t>Социальные сети</w:t>
      </w:r>
    </w:p>
    <w:p w14:paraId="2D504AAE" w14:textId="4E93F64F" w:rsidR="00E20A42" w:rsidRPr="00454769" w:rsidRDefault="00454769" w:rsidP="00F97A00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454769">
        <w:rPr>
          <w:rFonts w:cs="Arial"/>
          <w:bCs/>
          <w:iCs/>
        </w:rPr>
        <w:t xml:space="preserve">Необходимо реализовать социальные плагины </w:t>
      </w:r>
      <w:proofErr w:type="spellStart"/>
      <w:r w:rsidRPr="00454769">
        <w:rPr>
          <w:rFonts w:cs="Arial"/>
          <w:bCs/>
          <w:iCs/>
        </w:rPr>
        <w:t>Facebook</w:t>
      </w:r>
      <w:proofErr w:type="spellEnd"/>
      <w:r w:rsidRPr="00454769">
        <w:rPr>
          <w:rFonts w:cs="Arial"/>
          <w:bCs/>
          <w:iCs/>
        </w:rPr>
        <w:t xml:space="preserve">, </w:t>
      </w:r>
      <w:proofErr w:type="spellStart"/>
      <w:r w:rsidRPr="00454769">
        <w:rPr>
          <w:rFonts w:cs="Arial"/>
          <w:bCs/>
          <w:iCs/>
        </w:rPr>
        <w:t>Pinterest</w:t>
      </w:r>
      <w:proofErr w:type="spellEnd"/>
      <w:r w:rsidRPr="00454769">
        <w:rPr>
          <w:rFonts w:cs="Arial"/>
          <w:bCs/>
          <w:iCs/>
        </w:rPr>
        <w:t xml:space="preserve">, </w:t>
      </w:r>
      <w:proofErr w:type="spellStart"/>
      <w:r w:rsidRPr="00454769">
        <w:rPr>
          <w:rFonts w:cs="Arial"/>
          <w:bCs/>
          <w:iCs/>
        </w:rPr>
        <w:t>Linkedin</w:t>
      </w:r>
      <w:proofErr w:type="spellEnd"/>
      <w:r w:rsidRPr="00454769">
        <w:rPr>
          <w:rFonts w:cs="Arial"/>
          <w:bCs/>
          <w:iCs/>
        </w:rPr>
        <w:t xml:space="preserve">, </w:t>
      </w:r>
      <w:proofErr w:type="spellStart"/>
      <w:r w:rsidRPr="00454769">
        <w:rPr>
          <w:rFonts w:cs="Arial"/>
          <w:bCs/>
          <w:iCs/>
        </w:rPr>
        <w:t>Twitter</w:t>
      </w:r>
      <w:proofErr w:type="spellEnd"/>
      <w:r w:rsidRPr="00454769">
        <w:rPr>
          <w:rFonts w:cs="Arial"/>
          <w:bCs/>
          <w:iCs/>
        </w:rPr>
        <w:t xml:space="preserve">, </w:t>
      </w:r>
      <w:proofErr w:type="spellStart"/>
      <w:r w:rsidRPr="00454769">
        <w:rPr>
          <w:rFonts w:cs="Arial"/>
          <w:bCs/>
          <w:iCs/>
        </w:rPr>
        <w:t>Vkontakte</w:t>
      </w:r>
      <w:proofErr w:type="spellEnd"/>
      <w:r w:rsidRPr="00454769">
        <w:rPr>
          <w:rFonts w:cs="Arial"/>
          <w:bCs/>
          <w:iCs/>
        </w:rPr>
        <w:t xml:space="preserve">, </w:t>
      </w:r>
      <w:proofErr w:type="spellStart"/>
      <w:r w:rsidRPr="00454769">
        <w:rPr>
          <w:rFonts w:cs="Arial"/>
          <w:bCs/>
          <w:iCs/>
        </w:rPr>
        <w:t>Instagram</w:t>
      </w:r>
      <w:proofErr w:type="spellEnd"/>
      <w:r w:rsidRPr="00454769">
        <w:rPr>
          <w:rFonts w:cs="Arial"/>
          <w:bCs/>
          <w:iCs/>
        </w:rPr>
        <w:t xml:space="preserve">, </w:t>
      </w:r>
      <w:proofErr w:type="spellStart"/>
      <w:r w:rsidRPr="00454769">
        <w:rPr>
          <w:rFonts w:cs="Arial"/>
          <w:bCs/>
          <w:iCs/>
        </w:rPr>
        <w:t>Google</w:t>
      </w:r>
      <w:proofErr w:type="spellEnd"/>
      <w:r w:rsidRPr="00454769">
        <w:rPr>
          <w:rFonts w:cs="Arial"/>
          <w:bCs/>
          <w:iCs/>
        </w:rPr>
        <w:t xml:space="preserve">+ и привязать к ним </w:t>
      </w:r>
      <w:proofErr w:type="spellStart"/>
      <w:r w:rsidRPr="00454769">
        <w:rPr>
          <w:rFonts w:cs="Arial"/>
          <w:bCs/>
          <w:iCs/>
        </w:rPr>
        <w:t>соответсвующие</w:t>
      </w:r>
      <w:proofErr w:type="spellEnd"/>
      <w:r w:rsidRPr="00454769">
        <w:rPr>
          <w:rFonts w:cs="Arial"/>
          <w:bCs/>
          <w:iCs/>
        </w:rPr>
        <w:t xml:space="preserve"> аккаунты компании.</w:t>
      </w:r>
      <w:r w:rsidR="00151B96">
        <w:rPr>
          <w:rFonts w:cs="Arial"/>
          <w:bCs/>
          <w:iCs/>
        </w:rPr>
        <w:t xml:space="preserve"> Также в блоге реализовать полноценную работу социальных счетчиков.</w:t>
      </w:r>
    </w:p>
    <w:p w14:paraId="7C4DB51F" w14:textId="77777777" w:rsidR="00F97A00" w:rsidRPr="00F97A00" w:rsidRDefault="00F97A00" w:rsidP="00151B96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 w:rsidRPr="00F97A00">
        <w:rPr>
          <w:rFonts w:cs="Arial"/>
          <w:b/>
          <w:bCs/>
          <w:i/>
          <w:iCs/>
        </w:rPr>
        <w:t xml:space="preserve">Кодировка символов на </w:t>
      </w:r>
      <w:proofErr w:type="spellStart"/>
      <w:r w:rsidRPr="00F97A00">
        <w:rPr>
          <w:rFonts w:cs="Arial"/>
          <w:b/>
          <w:bCs/>
          <w:i/>
          <w:iCs/>
        </w:rPr>
        <w:t>сайте</w:t>
      </w:r>
      <w:proofErr w:type="spellEnd"/>
    </w:p>
    <w:p w14:paraId="1D5D0B78" w14:textId="158DBB1C" w:rsidR="00151B96" w:rsidRPr="00151B96" w:rsidRDefault="00F97A00" w:rsidP="001B7948">
      <w:pPr>
        <w:widowControl w:val="0"/>
        <w:autoSpaceDE w:val="0"/>
        <w:autoSpaceDN w:val="0"/>
        <w:adjustRightInd w:val="0"/>
        <w:spacing w:after="240"/>
        <w:jc w:val="both"/>
        <w:rPr>
          <w:rFonts w:cs="Times New Roman"/>
        </w:rPr>
      </w:pPr>
      <w:r w:rsidRPr="00F97A00">
        <w:rPr>
          <w:rFonts w:cs="Times New Roman"/>
        </w:rPr>
        <w:t xml:space="preserve">использовать во всех документах и </w:t>
      </w:r>
      <w:proofErr w:type="spellStart"/>
      <w:r w:rsidRPr="00F97A00">
        <w:rPr>
          <w:rFonts w:cs="Times New Roman"/>
        </w:rPr>
        <w:t>файлах</w:t>
      </w:r>
      <w:proofErr w:type="spellEnd"/>
      <w:r w:rsidRPr="00F97A00">
        <w:rPr>
          <w:rFonts w:cs="Times New Roman"/>
        </w:rPr>
        <w:t xml:space="preserve"> кодировку UTF-8. </w:t>
      </w:r>
    </w:p>
    <w:tbl>
      <w:tblPr>
        <w:tblW w:w="9838" w:type="dxa"/>
        <w:tblInd w:w="108" w:type="dxa"/>
        <w:tblLook w:val="04A0" w:firstRow="1" w:lastRow="0" w:firstColumn="1" w:lastColumn="0" w:noHBand="0" w:noVBand="1"/>
      </w:tblPr>
      <w:tblGrid>
        <w:gridCol w:w="8778"/>
        <w:gridCol w:w="1060"/>
      </w:tblGrid>
      <w:tr w:rsidR="00D3048F" w:rsidRPr="00D3048F" w14:paraId="4311C269" w14:textId="77777777" w:rsidTr="00D3048F">
        <w:trPr>
          <w:trHeight w:val="500"/>
        </w:trPr>
        <w:tc>
          <w:tcPr>
            <w:tcW w:w="8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98EA" w14:textId="77777777" w:rsidR="00D3048F" w:rsidRPr="001B7948" w:rsidRDefault="00D3048F" w:rsidP="00151B96">
            <w:pPr>
              <w:jc w:val="center"/>
              <w:rPr>
                <w:rFonts w:eastAsia="Times New Roman" w:cs="Times New Roman"/>
                <w:b/>
                <w:bCs/>
                <w:i/>
                <w:color w:val="000000"/>
              </w:rPr>
            </w:pPr>
            <w:r w:rsidRPr="001B7948">
              <w:rPr>
                <w:rFonts w:eastAsia="Times New Roman" w:cs="Times New Roman"/>
                <w:b/>
                <w:bCs/>
                <w:i/>
                <w:color w:val="000000"/>
              </w:rPr>
              <w:t>Внутренние факторы</w:t>
            </w:r>
            <w:r w:rsidR="001B7948">
              <w:rPr>
                <w:rFonts w:eastAsia="Times New Roman" w:cs="Times New Roman"/>
                <w:b/>
                <w:bCs/>
                <w:i/>
                <w:color w:val="000000"/>
              </w:rPr>
              <w:t>. Требования</w:t>
            </w:r>
          </w:p>
          <w:p w14:paraId="5C0708B2" w14:textId="77777777" w:rsidR="00D3048F" w:rsidRPr="00D3048F" w:rsidRDefault="00D3048F" w:rsidP="00D3048F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7DA4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D3048F" w:rsidRPr="00D3048F" w14:paraId="62A35D8D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1B13" w14:textId="77777777" w:rsidR="00D3048F" w:rsidRPr="00D3048F" w:rsidRDefault="00D3048F" w:rsidP="00D3048F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3048F">
              <w:rPr>
                <w:rFonts w:eastAsia="Times New Roman" w:cs="Times New Roman"/>
                <w:b/>
                <w:bCs/>
                <w:color w:val="000000"/>
              </w:rPr>
              <w:t>CMS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7514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D3048F" w:rsidRPr="00D3048F" w14:paraId="01BA7F75" w14:textId="77777777" w:rsidTr="00D3048F">
        <w:trPr>
          <w:trHeight w:val="360"/>
        </w:trPr>
        <w:tc>
          <w:tcPr>
            <w:tcW w:w="8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048C988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Ключевое слово можно прописать в TITLE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368420A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554B36C5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AB86EDD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Ключевое слово можно прописать в H1-H6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081F971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4299CDCA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18111C9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Ключевое слово можно выделить STRONG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F942D48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4D3604D6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178A5C9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 xml:space="preserve">Ключевое слово можно прописать в </w:t>
            </w:r>
            <w:proofErr w:type="spellStart"/>
            <w:r w:rsidRPr="00D3048F">
              <w:rPr>
                <w:rFonts w:eastAsia="Times New Roman" w:cs="Times New Roman"/>
                <w:color w:val="000000"/>
              </w:rPr>
              <w:t>Description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C7CDCF9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09D60BD8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C64716A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Ключевое слово можно выделить 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45FCA06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47D211C1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39111C4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Ключевое слово можно выделить 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F63842A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79478D37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0FFF26D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Ключевое слово можно выделить 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6042D37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3BCA1C6C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90168F2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 xml:space="preserve">Ключевое слово можно прописать в </w:t>
            </w:r>
            <w:proofErr w:type="spellStart"/>
            <w:r w:rsidRPr="00D3048F">
              <w:rPr>
                <w:rFonts w:eastAsia="Times New Roman" w:cs="Times New Roman"/>
                <w:color w:val="000000"/>
              </w:rPr>
              <w:t>Keywords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623F064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42EAFEA9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3B12AE2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Ключевое слово можно выделить UL -&gt; LI &amp; OL -&gt; LI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EC6FD29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6AFA8051" w14:textId="77777777" w:rsidTr="00D3048F">
        <w:trPr>
          <w:trHeight w:val="72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C388165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 xml:space="preserve">Возможность </w:t>
            </w:r>
            <w:proofErr w:type="spellStart"/>
            <w:r w:rsidRPr="00D3048F">
              <w:rPr>
                <w:rFonts w:eastAsia="Times New Roman" w:cs="Times New Roman"/>
                <w:color w:val="000000"/>
              </w:rPr>
              <w:t>уникализировать</w:t>
            </w:r>
            <w:proofErr w:type="spellEnd"/>
            <w:r w:rsidRPr="00D3048F">
              <w:rPr>
                <w:rFonts w:eastAsia="Times New Roman" w:cs="Times New Roman"/>
                <w:color w:val="000000"/>
              </w:rPr>
              <w:t xml:space="preserve"> заголовки по отношении ко всем страницам сайта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EC8DE07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6488F8BD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7199219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Возможность разнообразного оформления текста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B068780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55D85C77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5BB502F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Возможность прописать ключевое слово в ALT картинки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E002000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15F1C551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8603179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Возможность прописать ключевое слово в названии картинки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D56CC8B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19E261D9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72B7F93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Возможность прописать ключевое слово в TITLE картинки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ACA31B9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3BAE00B4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1CD07AEE" w14:textId="77777777" w:rsidR="00D3048F" w:rsidRPr="00D3048F" w:rsidRDefault="00D3048F" w:rsidP="00D3048F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3048F">
              <w:rPr>
                <w:rFonts w:eastAsia="Times New Roman" w:cs="Times New Roman"/>
                <w:b/>
                <w:bCs/>
                <w:color w:val="000000"/>
              </w:rPr>
              <w:t>Влияние связок HTML тэгов на вес ключевого слова для страницы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0508BFAD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21262D20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D5DBD5A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Последовательное употребление заголовков "H" в коде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035F5DF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6CCD85F1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09DF88B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 xml:space="preserve">Отсутствие пересечения тэгов STRONG, B, EM &amp; &lt;A </w:t>
            </w:r>
            <w:proofErr w:type="spellStart"/>
            <w:r w:rsidRPr="00D3048F">
              <w:rPr>
                <w:rFonts w:eastAsia="Times New Roman" w:cs="Times New Roman"/>
                <w:color w:val="000000"/>
              </w:rPr>
              <w:t>href</w:t>
            </w:r>
            <w:proofErr w:type="spellEnd"/>
            <w:r w:rsidRPr="00D3048F">
              <w:rPr>
                <w:rFonts w:eastAsia="Times New Roman" w:cs="Times New Roman"/>
                <w:color w:val="000000"/>
              </w:rPr>
              <w:t>=…&gt;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754D71E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5AD6276F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3986BE8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 xml:space="preserve">Отсутствие пересечения тэгов H1-H6 &amp; &lt;A </w:t>
            </w:r>
            <w:proofErr w:type="spellStart"/>
            <w:r w:rsidRPr="00D3048F">
              <w:rPr>
                <w:rFonts w:eastAsia="Times New Roman" w:cs="Times New Roman"/>
                <w:color w:val="000000"/>
              </w:rPr>
              <w:t>href</w:t>
            </w:r>
            <w:proofErr w:type="spellEnd"/>
            <w:r w:rsidRPr="00D3048F">
              <w:rPr>
                <w:rFonts w:eastAsia="Times New Roman" w:cs="Times New Roman"/>
                <w:color w:val="000000"/>
              </w:rPr>
              <w:t>=…&gt;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97078C7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5271229B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4B3AF8E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Отсутствие повтора заголовков H1, H1, H1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C62B972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7BB9D468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9496621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Отсутствие пересечения тэгов H1-H6 &amp; STRONG, B, EM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FDFE750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10E092DA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23168CCC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 xml:space="preserve">Отсутствие тэгов H1-H6 в </w:t>
            </w:r>
            <w:proofErr w:type="spellStart"/>
            <w:r w:rsidRPr="00D3048F">
              <w:rPr>
                <w:rFonts w:eastAsia="Times New Roman" w:cs="Times New Roman"/>
                <w:color w:val="000000"/>
              </w:rPr>
              <w:t>навигиции</w:t>
            </w:r>
            <w:proofErr w:type="spellEnd"/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324410E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57F86B23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26E63BB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Близость заголовка (H1-H6) к началу документа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FF4A8B1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28FBEC7E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032F993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Отсутствие ошибок кодировки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E9D70C3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0F373409" w14:textId="77777777" w:rsidTr="00D3048F">
        <w:trPr>
          <w:trHeight w:val="72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3AC56CB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 xml:space="preserve">Отсутствие невидимого контента (речь о таких эффектах, как </w:t>
            </w:r>
            <w:proofErr w:type="spellStart"/>
            <w:r w:rsidRPr="00D3048F">
              <w:rPr>
                <w:rFonts w:eastAsia="Times New Roman" w:cs="Times New Roman"/>
                <w:color w:val="000000"/>
              </w:rPr>
              <w:t>display:none</w:t>
            </w:r>
            <w:proofErr w:type="spellEnd"/>
            <w:r w:rsidRPr="00D3048F">
              <w:rPr>
                <w:rFonts w:eastAsia="Times New Roman" w:cs="Times New Roman"/>
                <w:color w:val="000000"/>
              </w:rPr>
              <w:t xml:space="preserve"> без во</w:t>
            </w:r>
            <w:r>
              <w:rPr>
                <w:rFonts w:eastAsia="Times New Roman" w:cs="Times New Roman"/>
                <w:color w:val="000000"/>
              </w:rPr>
              <w:t>з</w:t>
            </w:r>
            <w:r w:rsidRPr="00D3048F">
              <w:rPr>
                <w:rFonts w:eastAsia="Times New Roman" w:cs="Times New Roman"/>
                <w:color w:val="000000"/>
              </w:rPr>
              <w:t xml:space="preserve">можности просмотра </w:t>
            </w:r>
            <w:proofErr w:type="spellStart"/>
            <w:r w:rsidRPr="00D3048F">
              <w:rPr>
                <w:rFonts w:eastAsia="Times New Roman" w:cs="Times New Roman"/>
                <w:color w:val="000000"/>
              </w:rPr>
              <w:t>вчего</w:t>
            </w:r>
            <w:proofErr w:type="spellEnd"/>
            <w:r w:rsidRPr="00D3048F">
              <w:rPr>
                <w:rFonts w:eastAsia="Times New Roman" w:cs="Times New Roman"/>
                <w:color w:val="000000"/>
              </w:rPr>
              <w:t xml:space="preserve"> текста)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58A8C5A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169D8456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3D400DB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Отсутствие визуального уравнивания разметки текста с обычным текстом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731A542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0C124AB8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33EA82ED" w14:textId="77777777" w:rsidR="00D3048F" w:rsidRPr="00D3048F" w:rsidRDefault="00D3048F" w:rsidP="00D3048F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3048F">
              <w:rPr>
                <w:rFonts w:eastAsia="Times New Roman" w:cs="Times New Roman"/>
                <w:b/>
                <w:bCs/>
                <w:color w:val="000000"/>
              </w:rPr>
              <w:t>Сервер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46AD93F7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42E25314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4C91C1B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 xml:space="preserve">301 </w:t>
            </w:r>
            <w:proofErr w:type="spellStart"/>
            <w:r w:rsidRPr="00D3048F">
              <w:rPr>
                <w:rFonts w:eastAsia="Times New Roman" w:cs="Times New Roman"/>
                <w:color w:val="000000"/>
              </w:rPr>
              <w:t>редирект</w:t>
            </w:r>
            <w:proofErr w:type="spellEnd"/>
            <w:r w:rsidRPr="00D3048F">
              <w:rPr>
                <w:rFonts w:eastAsia="Times New Roman" w:cs="Times New Roman"/>
                <w:color w:val="000000"/>
              </w:rPr>
              <w:t xml:space="preserve"> при постоянном изменении адреса страницы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248188B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15D1E72C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F9A0426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Отсутствие на сайте значительного количества 404 ошибок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29E167F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49EDFEF3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09E3F14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Использование 404 кода ответа для 404 страниц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1E6AFAB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0FF7167E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A5A8339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 xml:space="preserve">Высокий </w:t>
            </w:r>
            <w:proofErr w:type="spellStart"/>
            <w:r w:rsidRPr="00D3048F">
              <w:rPr>
                <w:rFonts w:eastAsia="Times New Roman" w:cs="Times New Roman"/>
                <w:color w:val="000000"/>
              </w:rPr>
              <w:t>аптайм</w:t>
            </w:r>
            <w:proofErr w:type="spellEnd"/>
            <w:r w:rsidRPr="00D3048F">
              <w:rPr>
                <w:rFonts w:eastAsia="Times New Roman" w:cs="Times New Roman"/>
                <w:color w:val="000000"/>
              </w:rPr>
              <w:t xml:space="preserve"> сервера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D68FE79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2A3FCF63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5268B89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Высокая скорость загрузки документа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2C3BD3F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7E02D442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D03D6F7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Малое время отклика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75AB5F2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619F40B9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D95F5E4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 xml:space="preserve">1-шаговая конструкция </w:t>
            </w:r>
            <w:proofErr w:type="spellStart"/>
            <w:r w:rsidRPr="00D3048F">
              <w:rPr>
                <w:rFonts w:eastAsia="Times New Roman" w:cs="Times New Roman"/>
                <w:color w:val="000000"/>
              </w:rPr>
              <w:t>редиректов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D0706DF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13453236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582DD63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 xml:space="preserve">Географическая зона сервера </w:t>
            </w:r>
            <w:proofErr w:type="spellStart"/>
            <w:r w:rsidRPr="00D3048F">
              <w:rPr>
                <w:rFonts w:eastAsia="Times New Roman" w:cs="Times New Roman"/>
                <w:color w:val="000000"/>
              </w:rPr>
              <w:t>соответвутствует</w:t>
            </w:r>
            <w:proofErr w:type="spellEnd"/>
            <w:r w:rsidRPr="00D3048F">
              <w:rPr>
                <w:rFonts w:eastAsia="Times New Roman" w:cs="Times New Roman"/>
                <w:color w:val="000000"/>
              </w:rPr>
              <w:t xml:space="preserve"> целям заказчика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873F32E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6E04A217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60A3F6E4" w14:textId="77777777" w:rsidR="00D3048F" w:rsidRPr="00D3048F" w:rsidRDefault="00D3048F" w:rsidP="00D3048F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3048F">
              <w:rPr>
                <w:rFonts w:eastAsia="Times New Roman" w:cs="Times New Roman"/>
                <w:b/>
                <w:bCs/>
                <w:color w:val="000000"/>
              </w:rPr>
              <w:t>URL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0D43684A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D3048F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D3048F" w:rsidRPr="00D3048F" w14:paraId="3509C1FB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2CB49EF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Наличие ключевого слова в имени домена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BE04027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7201B3AA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2637B4C" w14:textId="22086F12" w:rsidR="00D3048F" w:rsidRPr="00D3048F" w:rsidRDefault="0089219E" w:rsidP="0089219E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Наличие ключевого слова в английской версии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D7DE687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1287E72E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6566CCE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Наличие ключевого слова в названии категории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C98F1F9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75B4356F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2BC7DCC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Наличие ключевого слова в названии документа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432A36C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1289B37C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D72D3F2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Наличие ключевого слова на английском в адресе страницы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9399EB0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201C37D1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7B764F4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ЧПУ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1A8B45D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55C9BB60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5961335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Наличие словоформы ключевого слова в адресе страницы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96BC0A2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4E17E214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7263861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Наличие части ключевого слова в адресе страницы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04DA74C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6CB0FC9C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5490072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Не большая глубина вложенности категории с документом (до 3х уровней)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CA2CD76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42E71E17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5CD7D738" w14:textId="77777777" w:rsidR="00D3048F" w:rsidRPr="00D3048F" w:rsidRDefault="00D3048F" w:rsidP="00D3048F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3048F">
              <w:rPr>
                <w:rFonts w:eastAsia="Times New Roman" w:cs="Times New Roman"/>
                <w:b/>
                <w:bCs/>
                <w:color w:val="000000"/>
              </w:rPr>
              <w:t>Географическое расположение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5F686492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1546E729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77A2528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Наличие адресов и телефонов региональных филиалов на сайте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3F05056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10D3AB94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5C1EC34B" w14:textId="77777777" w:rsidR="00D3048F" w:rsidRPr="00D3048F" w:rsidRDefault="00D3048F" w:rsidP="00D3048F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3048F">
              <w:rPr>
                <w:rFonts w:eastAsia="Times New Roman" w:cs="Times New Roman"/>
                <w:b/>
                <w:bCs/>
                <w:color w:val="000000"/>
              </w:rPr>
              <w:t>Перелинковка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23370551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5E7C550C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369F441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Количество исходящих внутренних ссылок не более 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2CC30E3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26E5E560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2D78C5E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Исходящие внешние ссылки закрыты от индексации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230D848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04DA1411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C9D5597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Отсутс</w:t>
            </w:r>
            <w:r>
              <w:rPr>
                <w:rFonts w:eastAsia="Times New Roman" w:cs="Times New Roman"/>
                <w:color w:val="000000"/>
              </w:rPr>
              <w:t>т</w:t>
            </w:r>
            <w:r w:rsidRPr="00D3048F">
              <w:rPr>
                <w:rFonts w:eastAsia="Times New Roman" w:cs="Times New Roman"/>
                <w:color w:val="000000"/>
              </w:rPr>
              <w:t>вие дублирующих ссылок на странице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AE957CD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235109D5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D407351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Отсутствие ссылок на себя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C94CB88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1C77EB0D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76F2F9BB" w14:textId="77777777" w:rsidR="00D3048F" w:rsidRPr="00D3048F" w:rsidRDefault="00D3048F" w:rsidP="00D3048F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3048F">
              <w:rPr>
                <w:rFonts w:eastAsia="Times New Roman" w:cs="Times New Roman"/>
                <w:b/>
                <w:bCs/>
                <w:color w:val="000000"/>
              </w:rPr>
              <w:t>Карта сайта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62637477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70A4ABD6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F8101D4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Наличие карты сайта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32FED05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29525661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8611478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Актуальность карты сайта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F5B36CE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77E5D42A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6C87D09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Наличие страницы в карте сайта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471AC24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12DAEE65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7094F76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Указание приоритета индексации страниц в карте сайта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B3A339D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3048F" w:rsidRPr="00D3048F" w14:paraId="762A049D" w14:textId="77777777" w:rsidTr="00D3048F">
        <w:trPr>
          <w:trHeight w:val="360"/>
        </w:trPr>
        <w:tc>
          <w:tcPr>
            <w:tcW w:w="8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F862CB" w14:textId="77777777" w:rsidR="00D3048F" w:rsidRPr="00D3048F" w:rsidRDefault="00D3048F" w:rsidP="00D3048F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3048F">
              <w:rPr>
                <w:rFonts w:eastAsia="Times New Roman" w:cs="Times New Roman"/>
                <w:b/>
                <w:bCs/>
                <w:color w:val="000000"/>
              </w:rPr>
              <w:t>Robots.txt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2F83D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3048F" w:rsidRPr="00D3048F" w14:paraId="2B0CBA4D" w14:textId="77777777" w:rsidTr="00D3048F">
        <w:trPr>
          <w:trHeight w:val="360"/>
        </w:trPr>
        <w:tc>
          <w:tcPr>
            <w:tcW w:w="8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4FFEDAD" w14:textId="77777777" w:rsidR="00D3048F" w:rsidRPr="00D3048F" w:rsidRDefault="00D3048F" w:rsidP="00D3048F">
            <w:pPr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Наличие файла robots.txt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94DDC64" w14:textId="77777777" w:rsidR="00D3048F" w:rsidRPr="00D3048F" w:rsidRDefault="00D3048F" w:rsidP="00D3048F">
            <w:pPr>
              <w:jc w:val="center"/>
              <w:rPr>
                <w:rFonts w:eastAsia="Times New Roman" w:cs="Times New Roman"/>
                <w:color w:val="000000"/>
              </w:rPr>
            </w:pPr>
            <w:r w:rsidRPr="00D3048F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454769" w:rsidRPr="00D3048F" w14:paraId="5842B926" w14:textId="77777777" w:rsidTr="00D3048F">
        <w:trPr>
          <w:trHeight w:val="360"/>
        </w:trPr>
        <w:tc>
          <w:tcPr>
            <w:tcW w:w="8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253EAE0" w14:textId="77777777" w:rsidR="00454769" w:rsidRPr="00454769" w:rsidRDefault="00454769" w:rsidP="00D3048F">
            <w:pPr>
              <w:rPr>
                <w:rFonts w:eastAsia="Times New Roman" w:cs="Times New Roman"/>
                <w:b/>
                <w:color w:val="000000"/>
              </w:rPr>
            </w:pPr>
            <w:r w:rsidRPr="00454769">
              <w:rPr>
                <w:rFonts w:eastAsia="Times New Roman" w:cs="Times New Roman"/>
                <w:b/>
                <w:color w:val="000000"/>
              </w:rPr>
              <w:t>Аналитика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866511F" w14:textId="77777777" w:rsidR="00454769" w:rsidRPr="00D3048F" w:rsidRDefault="00454769" w:rsidP="00D3048F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54769" w:rsidRPr="00D3048F" w14:paraId="66A91E3A" w14:textId="77777777" w:rsidTr="00D3048F">
        <w:trPr>
          <w:trHeight w:val="360"/>
        </w:trPr>
        <w:tc>
          <w:tcPr>
            <w:tcW w:w="8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2C5CB10" w14:textId="77777777" w:rsidR="00454769" w:rsidRPr="00454769" w:rsidRDefault="00454769" w:rsidP="00D3048F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Привязка аналитики </w:t>
            </w:r>
            <w:r>
              <w:rPr>
                <w:rFonts w:eastAsia="Times New Roman" w:cs="Times New Roman"/>
                <w:color w:val="000000"/>
                <w:lang w:val="en-US"/>
              </w:rPr>
              <w:t xml:space="preserve">Google Analytics,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Yandex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Metrika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>, Google Web Trends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90BD9A3" w14:textId="77777777" w:rsidR="00454769" w:rsidRPr="00D3048F" w:rsidRDefault="00454769" w:rsidP="00D3048F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54769" w:rsidRPr="00D3048F" w14:paraId="1C94CDC2" w14:textId="77777777" w:rsidTr="00D3048F">
        <w:trPr>
          <w:trHeight w:val="360"/>
        </w:trPr>
        <w:tc>
          <w:tcPr>
            <w:tcW w:w="8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0F97303" w14:textId="77777777" w:rsidR="00454769" w:rsidRPr="00D3048F" w:rsidRDefault="00454769" w:rsidP="00D3048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CBDE8B1" w14:textId="77777777" w:rsidR="00454769" w:rsidRPr="00D3048F" w:rsidRDefault="00454769" w:rsidP="00D3048F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13A64972" w14:textId="77777777" w:rsidR="00D3048F" w:rsidRPr="00D3048F" w:rsidRDefault="00D3048F" w:rsidP="00D3048F">
      <w:pPr>
        <w:rPr>
          <w:b/>
        </w:rPr>
      </w:pPr>
    </w:p>
    <w:sectPr w:rsidR="00D3048F" w:rsidRPr="00D3048F" w:rsidSect="001A76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3821767"/>
    <w:multiLevelType w:val="hybridMultilevel"/>
    <w:tmpl w:val="79F2DFAC"/>
    <w:lvl w:ilvl="0" w:tplc="82DA84EA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8F"/>
    <w:rsid w:val="00151B96"/>
    <w:rsid w:val="00151E33"/>
    <w:rsid w:val="001A753D"/>
    <w:rsid w:val="001A766D"/>
    <w:rsid w:val="001B7948"/>
    <w:rsid w:val="002F1395"/>
    <w:rsid w:val="00454769"/>
    <w:rsid w:val="00457BAF"/>
    <w:rsid w:val="004678E5"/>
    <w:rsid w:val="00570943"/>
    <w:rsid w:val="00757B3C"/>
    <w:rsid w:val="008403B2"/>
    <w:rsid w:val="0089219E"/>
    <w:rsid w:val="008F75DA"/>
    <w:rsid w:val="00950270"/>
    <w:rsid w:val="009C46E7"/>
    <w:rsid w:val="00A4369D"/>
    <w:rsid w:val="00A71685"/>
    <w:rsid w:val="00A75F67"/>
    <w:rsid w:val="00BF57EC"/>
    <w:rsid w:val="00D3048F"/>
    <w:rsid w:val="00E20A42"/>
    <w:rsid w:val="00F9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640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304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97A00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97A00"/>
    <w:rPr>
      <w:rFonts w:ascii="Lucida Grande CY" w:hAnsi="Lucida Grande CY" w:cs="Lucida Grande CY"/>
      <w:sz w:val="18"/>
      <w:szCs w:val="18"/>
    </w:rPr>
  </w:style>
  <w:style w:type="paragraph" w:styleId="a6">
    <w:name w:val="List Paragraph"/>
    <w:basedOn w:val="a"/>
    <w:uiPriority w:val="34"/>
    <w:qFormat/>
    <w:rsid w:val="00F97A0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51E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304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97A00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97A00"/>
    <w:rPr>
      <w:rFonts w:ascii="Lucida Grande CY" w:hAnsi="Lucida Grande CY" w:cs="Lucida Grande CY"/>
      <w:sz w:val="18"/>
      <w:szCs w:val="18"/>
    </w:rPr>
  </w:style>
  <w:style w:type="paragraph" w:styleId="a6">
    <w:name w:val="List Paragraph"/>
    <w:basedOn w:val="a"/>
    <w:uiPriority w:val="34"/>
    <w:qFormat/>
    <w:rsid w:val="00F97A0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51E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zennaapps.com/pr.html" TargetMode="External"/><Relationship Id="rId21" Type="http://schemas.openxmlformats.org/officeDocument/2006/relationships/hyperlink" Target="http://zennaapps.com/downloads.html" TargetMode="External"/><Relationship Id="rId22" Type="http://schemas.openxmlformats.org/officeDocument/2006/relationships/hyperlink" Target="http://zennaapps.com/reviews.html" TargetMode="External"/><Relationship Id="rId23" Type="http://schemas.openxmlformats.org/officeDocument/2006/relationships/hyperlink" Target="http://zennaapps.com/smm.html" TargetMode="External"/><Relationship Id="rId24" Type="http://schemas.openxmlformats.org/officeDocument/2006/relationships/hyperlink" Target="http://zennaapps.com/mobile-ads-network.html" TargetMode="External"/><Relationship Id="rId25" Type="http://schemas.openxmlformats.org/officeDocument/2006/relationships/hyperlink" Target="http://zennaapps.com/video.html" TargetMode="External"/><Relationship Id="rId26" Type="http://schemas.openxmlformats.org/officeDocument/2006/relationships/hyperlink" Target="http://zennaapps.com/audit.html" TargetMode="External"/><Relationship Id="rId27" Type="http://schemas.openxmlformats.org/officeDocument/2006/relationships/hyperlink" Target="http://zennaaspps.com/localization.html" TargetMode="External"/><Relationship Id="rId28" Type="http://schemas.openxmlformats.org/officeDocument/2006/relationships/hyperlink" Target="http://zennaapps.com/tizer-and-banner-ads.html" TargetMode="External"/><Relationship Id="rId29" Type="http://schemas.openxmlformats.org/officeDocument/2006/relationships/hyperlink" Target="http://zennaapps.com/about-us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zennaapps.com/game-marketing-in-china.html" TargetMode="External"/><Relationship Id="rId31" Type="http://schemas.openxmlformats.org/officeDocument/2006/relationships/hyperlink" Target="http://zennaapps.com/us-appstore-top-marketing.html" TargetMode="External"/><Relationship Id="rId32" Type="http://schemas.openxmlformats.org/officeDocument/2006/relationships/hyperlink" Target="http://zennaapps.com/localization-case.html" TargetMode="External"/><Relationship Id="rId9" Type="http://schemas.openxmlformats.org/officeDocument/2006/relationships/hyperlink" Target="http://zennaapps.com/" TargetMode="External"/><Relationship Id="rId6" Type="http://schemas.openxmlformats.org/officeDocument/2006/relationships/hyperlink" Target="http://www.zennaapps.com" TargetMode="External"/><Relationship Id="rId7" Type="http://schemas.openxmlformats.org/officeDocument/2006/relationships/hyperlink" Target="http://www.zenna-apps.com" TargetMode="External"/><Relationship Id="rId8" Type="http://schemas.openxmlformats.org/officeDocument/2006/relationships/hyperlink" Target="http://zennaapps.com/" TargetMode="External"/><Relationship Id="rId33" Type="http://schemas.openxmlformats.org/officeDocument/2006/relationships/hyperlink" Target="http://zennaapps.com/effective-smm-campaign.html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zennaapps.com/" TargetMode="External"/><Relationship Id="rId11" Type="http://schemas.openxmlformats.org/officeDocument/2006/relationships/hyperlink" Target="http://zennaapps.com/" TargetMode="External"/><Relationship Id="rId12" Type="http://schemas.openxmlformats.org/officeDocument/2006/relationships/hyperlink" Target="http://zennaapps.com/" TargetMode="External"/><Relationship Id="rId13" Type="http://schemas.openxmlformats.org/officeDocument/2006/relationships/hyperlink" Target="http://www.zenna-apps.com" TargetMode="External"/><Relationship Id="rId14" Type="http://schemas.openxmlformats.org/officeDocument/2006/relationships/hyperlink" Target="http://www.zenna-apps.com" TargetMode="External"/><Relationship Id="rId15" Type="http://schemas.openxmlformats.org/officeDocument/2006/relationships/hyperlink" Target="http://zennaapps.com/strategic-marketing.html" TargetMode="External"/><Relationship Id="rId16" Type="http://schemas.openxmlformats.org/officeDocument/2006/relationships/hyperlink" Target="http://zennaapps.com/top-promotion.html" TargetMode="External"/><Relationship Id="rId17" Type="http://schemas.openxmlformats.org/officeDocument/2006/relationships/hyperlink" Target="http://zennaapps.com/crisis-marketing.html" TargetMode="External"/><Relationship Id="rId18" Type="http://schemas.openxmlformats.org/officeDocument/2006/relationships/hyperlink" Target="http://zennaapps.com/mobile-app-development.html" TargetMode="External"/><Relationship Id="rId19" Type="http://schemas.openxmlformats.org/officeDocument/2006/relationships/hyperlink" Target="http://zennaapps.com/as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1752</Words>
  <Characters>9989</Characters>
  <Application>Microsoft Macintosh Word</Application>
  <DocSecurity>0</DocSecurity>
  <Lines>83</Lines>
  <Paragraphs>23</Paragraphs>
  <ScaleCrop>false</ScaleCrop>
  <Company>Personal PC</Company>
  <LinksUpToDate>false</LinksUpToDate>
  <CharactersWithSpaces>11718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Zaichenko</dc:creator>
  <cp:keywords/>
  <dc:description/>
  <cp:lastModifiedBy>Andrey Ushakov</cp:lastModifiedBy>
  <cp:revision>9</cp:revision>
  <dcterms:created xsi:type="dcterms:W3CDTF">2013-05-20T11:58:00Z</dcterms:created>
  <dcterms:modified xsi:type="dcterms:W3CDTF">2013-05-20T20:39:00Z</dcterms:modified>
</cp:coreProperties>
</file>